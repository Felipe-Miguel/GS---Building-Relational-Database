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02F0CD" w14:textId="77777777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</w:p>
    <w:p w14:paraId="4929F3BC" w14:textId="1260506A" w:rsidR="00C072E3" w:rsidRPr="00C072E3" w:rsidRDefault="00C072E3" w:rsidP="00C072E3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|--------- Menu </w:t>
      </w:r>
      <w:r w:rsidR="008C0DA5">
        <w:rPr>
          <w:rFonts w:asciiTheme="minorHAnsi" w:hAnsiTheme="minorHAnsi" w:cstheme="minorHAnsi"/>
          <w:b/>
          <w:bCs/>
          <w:color w:val="FF0000"/>
          <w:sz w:val="22"/>
          <w:szCs w:val="22"/>
        </w:rPr>
        <w:t>de Opções</w:t>
      </w: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---------|</w:t>
      </w:r>
    </w:p>
    <w:p w14:paraId="6978591F" w14:textId="77777777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sz w:val="22"/>
          <w:szCs w:val="22"/>
        </w:rPr>
        <w:t>1 – Cadastrar produto</w:t>
      </w:r>
    </w:p>
    <w:p w14:paraId="48FFF4B2" w14:textId="77777777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sz w:val="22"/>
          <w:szCs w:val="22"/>
        </w:rPr>
        <w:t>2 – Alterar produto</w:t>
      </w:r>
    </w:p>
    <w:p w14:paraId="1E5B22DD" w14:textId="01DF0A10" w:rsid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sz w:val="22"/>
          <w:szCs w:val="22"/>
        </w:rPr>
        <w:t xml:space="preserve">3 – </w:t>
      </w:r>
      <w:r w:rsidR="008C0DA5">
        <w:rPr>
          <w:rFonts w:asciiTheme="minorHAnsi" w:hAnsiTheme="minorHAnsi" w:cstheme="minorHAnsi"/>
          <w:sz w:val="22"/>
          <w:szCs w:val="22"/>
        </w:rPr>
        <w:t>Comprar produto</w:t>
      </w:r>
    </w:p>
    <w:p w14:paraId="75BBBEE7" w14:textId="398D5012" w:rsidR="006F7035" w:rsidRDefault="006F7035" w:rsidP="00C072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 – Relatório de produtos </w:t>
      </w:r>
      <w:r w:rsidR="001C7007">
        <w:rPr>
          <w:rFonts w:asciiTheme="minorHAnsi" w:hAnsiTheme="minorHAnsi" w:cstheme="minorHAnsi"/>
          <w:sz w:val="22"/>
          <w:szCs w:val="22"/>
        </w:rPr>
        <w:t>cadastrados</w:t>
      </w:r>
    </w:p>
    <w:p w14:paraId="7EF2E457" w14:textId="363ECC5F" w:rsidR="001C7007" w:rsidRPr="00C072E3" w:rsidRDefault="001C7007" w:rsidP="00C072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 – Relatório de produtos comprados</w:t>
      </w:r>
    </w:p>
    <w:p w14:paraId="44FAF850" w14:textId="21C07121" w:rsidR="00C072E3" w:rsidRDefault="001C7007" w:rsidP="00C072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  <w:r w:rsidR="00C072E3" w:rsidRPr="00C072E3">
        <w:rPr>
          <w:rFonts w:asciiTheme="minorHAnsi" w:hAnsiTheme="minorHAnsi" w:cstheme="minorHAnsi"/>
          <w:sz w:val="22"/>
          <w:szCs w:val="22"/>
        </w:rPr>
        <w:t xml:space="preserve"> – Sair</w:t>
      </w:r>
    </w:p>
    <w:p w14:paraId="25AC13F9" w14:textId="77777777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</w:p>
    <w:p w14:paraId="6B14E36F" w14:textId="63A7DAA9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>Na opção 1 – Cadastrar produto</w:t>
      </w:r>
      <w:r w:rsidRPr="00C072E3">
        <w:rPr>
          <w:rFonts w:asciiTheme="minorHAnsi" w:hAnsiTheme="minorHAnsi" w:cstheme="minorHAnsi"/>
          <w:sz w:val="22"/>
          <w:szCs w:val="22"/>
        </w:rPr>
        <w:t xml:space="preserve">, </w:t>
      </w:r>
      <w:r w:rsidRPr="008C0DA5">
        <w:rPr>
          <w:rFonts w:asciiTheme="minorHAnsi" w:hAnsiTheme="minorHAnsi" w:cstheme="minorHAnsi"/>
          <w:b/>
          <w:bCs/>
          <w:sz w:val="22"/>
          <w:szCs w:val="22"/>
        </w:rPr>
        <w:t xml:space="preserve">cadastrar </w:t>
      </w:r>
      <w:r w:rsidR="008C0DA5" w:rsidRPr="008C0DA5">
        <w:rPr>
          <w:rFonts w:asciiTheme="minorHAnsi" w:hAnsiTheme="minorHAnsi" w:cstheme="minorHAnsi"/>
          <w:b/>
          <w:bCs/>
          <w:sz w:val="22"/>
          <w:szCs w:val="22"/>
        </w:rPr>
        <w:t>código,</w:t>
      </w:r>
      <w:r w:rsidR="008C0DA5">
        <w:rPr>
          <w:rFonts w:asciiTheme="minorHAnsi" w:hAnsiTheme="minorHAnsi" w:cstheme="minorHAnsi"/>
          <w:sz w:val="22"/>
          <w:szCs w:val="22"/>
        </w:rPr>
        <w:t xml:space="preserve"> </w:t>
      </w:r>
      <w:r w:rsidRPr="00E665C7">
        <w:rPr>
          <w:rFonts w:asciiTheme="minorHAnsi" w:hAnsiTheme="minorHAnsi" w:cstheme="minorHAnsi"/>
          <w:b/>
          <w:bCs/>
          <w:sz w:val="22"/>
          <w:szCs w:val="22"/>
        </w:rPr>
        <w:t>nome</w:t>
      </w:r>
      <w:r w:rsidR="00E665C7">
        <w:rPr>
          <w:rFonts w:asciiTheme="minorHAnsi" w:hAnsiTheme="minorHAnsi" w:cstheme="minorHAnsi"/>
          <w:b/>
          <w:bCs/>
          <w:sz w:val="22"/>
          <w:szCs w:val="22"/>
        </w:rPr>
        <w:t xml:space="preserve"> (descrição)</w:t>
      </w:r>
      <w:r w:rsidRPr="00E665C7">
        <w:rPr>
          <w:rFonts w:asciiTheme="minorHAnsi" w:hAnsiTheme="minorHAnsi" w:cstheme="minorHAnsi"/>
          <w:b/>
          <w:bCs/>
          <w:sz w:val="22"/>
          <w:szCs w:val="22"/>
        </w:rPr>
        <w:t>, setor, preço e quantidade</w:t>
      </w:r>
      <w:r w:rsidRPr="00C072E3">
        <w:rPr>
          <w:rFonts w:asciiTheme="minorHAnsi" w:hAnsiTheme="minorHAnsi" w:cstheme="minorHAnsi"/>
          <w:sz w:val="22"/>
          <w:szCs w:val="22"/>
        </w:rPr>
        <w:t xml:space="preserve"> do produto</w:t>
      </w:r>
      <w:r w:rsidR="008C0DA5">
        <w:rPr>
          <w:rFonts w:asciiTheme="minorHAnsi" w:hAnsiTheme="minorHAnsi" w:cstheme="minorHAnsi"/>
          <w:sz w:val="22"/>
          <w:szCs w:val="22"/>
        </w:rPr>
        <w:t>.</w:t>
      </w:r>
      <w:r w:rsidRPr="00C072E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B661961" w14:textId="77777777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</w:p>
    <w:p w14:paraId="36E8620D" w14:textId="77777777" w:rsidR="00C072E3" w:rsidRPr="00C072E3" w:rsidRDefault="00C072E3" w:rsidP="00C072E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C072E3">
        <w:rPr>
          <w:rFonts w:asciiTheme="minorHAnsi" w:hAnsiTheme="minorHAnsi" w:cstheme="minorHAnsi"/>
          <w:b/>
          <w:bCs/>
          <w:sz w:val="22"/>
          <w:szCs w:val="22"/>
        </w:rPr>
        <w:t>Validações:</w:t>
      </w:r>
    </w:p>
    <w:p w14:paraId="0C064EF6" w14:textId="77777777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sz w:val="22"/>
          <w:szCs w:val="22"/>
        </w:rPr>
        <w:t>a) Preço do produto: Não aceitar &lt;=0</w:t>
      </w:r>
    </w:p>
    <w:p w14:paraId="690FFCB8" w14:textId="39EFFE18" w:rsid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sz w:val="22"/>
          <w:szCs w:val="22"/>
        </w:rPr>
        <w:t>b) Quantidade do produto: Não aceitar &lt;0</w:t>
      </w:r>
    </w:p>
    <w:p w14:paraId="46F39F3B" w14:textId="6295DB4F" w:rsidR="004F7E1F" w:rsidRPr="00C072E3" w:rsidRDefault="004F7E1F" w:rsidP="00C072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c) Código do produto: Não pode ter código repetido</w:t>
      </w:r>
    </w:p>
    <w:p w14:paraId="6D2AF2CC" w14:textId="0D99D6E9" w:rsidR="00280791" w:rsidRDefault="004F7E1F" w:rsidP="00C072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C072E3" w:rsidRPr="00C072E3">
        <w:rPr>
          <w:rFonts w:asciiTheme="minorHAnsi" w:hAnsiTheme="minorHAnsi" w:cstheme="minorHAnsi"/>
          <w:sz w:val="22"/>
          <w:szCs w:val="22"/>
        </w:rPr>
        <w:t xml:space="preserve">) Setor: Aceitar apenas </w:t>
      </w:r>
      <w:r w:rsidR="008C0DA5">
        <w:rPr>
          <w:rFonts w:asciiTheme="minorHAnsi" w:hAnsiTheme="minorHAnsi" w:cstheme="minorHAnsi"/>
          <w:sz w:val="22"/>
          <w:szCs w:val="22"/>
        </w:rPr>
        <w:t>ACADEMIA E FITNESS</w:t>
      </w:r>
      <w:r w:rsidR="00C072E3" w:rsidRPr="00C072E3">
        <w:rPr>
          <w:rFonts w:asciiTheme="minorHAnsi" w:hAnsiTheme="minorHAnsi" w:cstheme="minorHAnsi"/>
          <w:sz w:val="22"/>
          <w:szCs w:val="22"/>
        </w:rPr>
        <w:t xml:space="preserve">, </w:t>
      </w:r>
      <w:r w:rsidR="00280791">
        <w:rPr>
          <w:rFonts w:asciiTheme="minorHAnsi" w:hAnsiTheme="minorHAnsi" w:cstheme="minorHAnsi"/>
          <w:sz w:val="22"/>
          <w:szCs w:val="22"/>
        </w:rPr>
        <w:t>BOX E ARTES MARCIAIS</w:t>
      </w:r>
      <w:r w:rsidR="00C072E3" w:rsidRPr="00C072E3">
        <w:rPr>
          <w:rFonts w:asciiTheme="minorHAnsi" w:hAnsiTheme="minorHAnsi" w:cstheme="minorHAnsi"/>
          <w:sz w:val="22"/>
          <w:szCs w:val="22"/>
        </w:rPr>
        <w:t xml:space="preserve"> e </w:t>
      </w:r>
      <w:r w:rsidR="00280791">
        <w:rPr>
          <w:rFonts w:asciiTheme="minorHAnsi" w:hAnsiTheme="minorHAnsi" w:cstheme="minorHAnsi"/>
          <w:sz w:val="22"/>
          <w:szCs w:val="22"/>
        </w:rPr>
        <w:t>CICLISMO</w:t>
      </w:r>
    </w:p>
    <w:p w14:paraId="2ADFCCDA" w14:textId="33790C1A" w:rsidR="00280791" w:rsidRDefault="004F7E1F" w:rsidP="00C072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280791">
        <w:rPr>
          <w:rFonts w:asciiTheme="minorHAnsi" w:hAnsiTheme="minorHAnsi" w:cstheme="minorHAnsi"/>
          <w:sz w:val="22"/>
          <w:szCs w:val="22"/>
        </w:rPr>
        <w:t xml:space="preserve">) Somente acessar essa opção através de uma senha. A senha deve ser: </w:t>
      </w:r>
      <w:proofErr w:type="spellStart"/>
      <w:r w:rsidR="00280791">
        <w:rPr>
          <w:rFonts w:asciiTheme="minorHAnsi" w:hAnsiTheme="minorHAnsi" w:cstheme="minorHAnsi"/>
          <w:sz w:val="22"/>
          <w:szCs w:val="22"/>
        </w:rPr>
        <w:t>RW@aDmin</w:t>
      </w:r>
      <w:proofErr w:type="spellEnd"/>
      <w:r w:rsidR="00D833BD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3D1FF44" w14:textId="1A3AA740" w:rsidR="00D833BD" w:rsidRDefault="00D833BD" w:rsidP="00C072E3">
      <w:pPr>
        <w:rPr>
          <w:rFonts w:asciiTheme="minorHAnsi" w:hAnsiTheme="minorHAnsi" w:cstheme="minorHAnsi"/>
          <w:sz w:val="22"/>
          <w:szCs w:val="22"/>
        </w:rPr>
      </w:pPr>
    </w:p>
    <w:p w14:paraId="572F0A08" w14:textId="47D2472D" w:rsidR="00D833BD" w:rsidRPr="00C072E3" w:rsidRDefault="00D833BD" w:rsidP="00C072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 Voltar para o menu de opções</w:t>
      </w:r>
    </w:p>
    <w:p w14:paraId="4C370C8A" w14:textId="77777777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</w:p>
    <w:p w14:paraId="76E8F906" w14:textId="397C7591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>Na opção 2 – Alterar produto</w:t>
      </w:r>
      <w:r w:rsidRPr="00C072E3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r w:rsidRPr="00C072E3">
        <w:rPr>
          <w:rFonts w:asciiTheme="minorHAnsi" w:hAnsiTheme="minorHAnsi" w:cstheme="minorHAnsi"/>
          <w:sz w:val="22"/>
          <w:szCs w:val="22"/>
        </w:rPr>
        <w:t>o programa deve solicitar o código do produto</w:t>
      </w:r>
      <w:r w:rsidR="001E31A1">
        <w:rPr>
          <w:rFonts w:asciiTheme="minorHAnsi" w:hAnsiTheme="minorHAnsi" w:cstheme="minorHAnsi"/>
          <w:sz w:val="22"/>
          <w:szCs w:val="22"/>
        </w:rPr>
        <w:t>. S</w:t>
      </w:r>
      <w:r w:rsidRPr="00C072E3">
        <w:rPr>
          <w:rFonts w:asciiTheme="minorHAnsi" w:hAnsiTheme="minorHAnsi" w:cstheme="minorHAnsi"/>
          <w:sz w:val="22"/>
          <w:szCs w:val="22"/>
        </w:rPr>
        <w:t xml:space="preserve">e o produto </w:t>
      </w:r>
      <w:r w:rsidR="002A22E8">
        <w:rPr>
          <w:rFonts w:asciiTheme="minorHAnsi" w:hAnsiTheme="minorHAnsi" w:cstheme="minorHAnsi"/>
          <w:sz w:val="22"/>
          <w:szCs w:val="22"/>
        </w:rPr>
        <w:t xml:space="preserve">não existir no cadastro, mostrar na tela a mensagem: “Código de produto inexistente” e volte para o </w:t>
      </w:r>
      <w:r w:rsidR="00280791">
        <w:rPr>
          <w:rFonts w:asciiTheme="minorHAnsi" w:hAnsiTheme="minorHAnsi" w:cstheme="minorHAnsi"/>
          <w:sz w:val="22"/>
          <w:szCs w:val="22"/>
        </w:rPr>
        <w:t>menu de opções</w:t>
      </w:r>
      <w:r w:rsidR="002A22E8">
        <w:rPr>
          <w:rFonts w:asciiTheme="minorHAnsi" w:hAnsiTheme="minorHAnsi" w:cstheme="minorHAnsi"/>
          <w:sz w:val="22"/>
          <w:szCs w:val="22"/>
        </w:rPr>
        <w:t xml:space="preserve">. Se </w:t>
      </w:r>
      <w:r w:rsidRPr="00C072E3">
        <w:rPr>
          <w:rFonts w:asciiTheme="minorHAnsi" w:hAnsiTheme="minorHAnsi" w:cstheme="minorHAnsi"/>
          <w:sz w:val="22"/>
          <w:szCs w:val="22"/>
        </w:rPr>
        <w:t xml:space="preserve">existir, o </w:t>
      </w:r>
      <w:r w:rsidR="00280791">
        <w:rPr>
          <w:rFonts w:asciiTheme="minorHAnsi" w:hAnsiTheme="minorHAnsi" w:cstheme="minorHAnsi"/>
          <w:sz w:val="22"/>
          <w:szCs w:val="22"/>
        </w:rPr>
        <w:t>usuário</w:t>
      </w:r>
      <w:r w:rsidRPr="00C072E3">
        <w:rPr>
          <w:rFonts w:asciiTheme="minorHAnsi" w:hAnsiTheme="minorHAnsi" w:cstheme="minorHAnsi"/>
          <w:sz w:val="22"/>
          <w:szCs w:val="22"/>
        </w:rPr>
        <w:t xml:space="preserve"> conseguirá alterar apenas o preço e quantidade do produto em estoque.</w:t>
      </w:r>
    </w:p>
    <w:p w14:paraId="62A654C9" w14:textId="77777777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</w:p>
    <w:p w14:paraId="220F9BBB" w14:textId="77777777" w:rsidR="00C072E3" w:rsidRPr="00C072E3" w:rsidRDefault="00C072E3" w:rsidP="00C072E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C072E3">
        <w:rPr>
          <w:rFonts w:asciiTheme="minorHAnsi" w:hAnsiTheme="minorHAnsi" w:cstheme="minorHAnsi"/>
          <w:b/>
          <w:bCs/>
          <w:sz w:val="22"/>
          <w:szCs w:val="22"/>
        </w:rPr>
        <w:t>Validações:</w:t>
      </w:r>
    </w:p>
    <w:p w14:paraId="4BD62050" w14:textId="77777777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sz w:val="22"/>
          <w:szCs w:val="22"/>
        </w:rPr>
        <w:t>a) Preço do produto: Não aceitar &lt;=0</w:t>
      </w:r>
    </w:p>
    <w:p w14:paraId="70A26C8F" w14:textId="77777777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sz w:val="22"/>
          <w:szCs w:val="22"/>
        </w:rPr>
        <w:t>b) Quantidade do produto: Não aceitar &lt;0</w:t>
      </w:r>
    </w:p>
    <w:p w14:paraId="222B9F70" w14:textId="4F636C17" w:rsid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sz w:val="22"/>
          <w:szCs w:val="22"/>
        </w:rPr>
        <w:t xml:space="preserve">c) Essa opção somente deve estar ativa para o </w:t>
      </w:r>
      <w:r w:rsidR="00DD2C6A">
        <w:rPr>
          <w:rFonts w:asciiTheme="minorHAnsi" w:hAnsiTheme="minorHAnsi" w:cstheme="minorHAnsi"/>
          <w:sz w:val="22"/>
          <w:szCs w:val="22"/>
        </w:rPr>
        <w:t>usuário</w:t>
      </w:r>
      <w:r w:rsidRPr="00C072E3">
        <w:rPr>
          <w:rFonts w:asciiTheme="minorHAnsi" w:hAnsiTheme="minorHAnsi" w:cstheme="minorHAnsi"/>
          <w:sz w:val="22"/>
          <w:szCs w:val="22"/>
        </w:rPr>
        <w:t xml:space="preserve"> acessar, se existir pelo menos um produto cadastrado.</w:t>
      </w:r>
    </w:p>
    <w:p w14:paraId="4219F6AF" w14:textId="71B47853" w:rsidR="00977AE6" w:rsidRDefault="00280791" w:rsidP="00977AE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d) Somente acessar essa opção através de uma senha. A senha deve ser: </w:t>
      </w:r>
      <w:proofErr w:type="spellStart"/>
      <w:r>
        <w:rPr>
          <w:rFonts w:asciiTheme="minorHAnsi" w:hAnsiTheme="minorHAnsi" w:cstheme="minorHAnsi"/>
          <w:sz w:val="22"/>
          <w:szCs w:val="22"/>
        </w:rPr>
        <w:t>RW@aDmin</w:t>
      </w:r>
      <w:proofErr w:type="spellEnd"/>
      <w:r w:rsidR="00977AE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7930274" w14:textId="79197741" w:rsidR="00280791" w:rsidRPr="00C072E3" w:rsidRDefault="00280791" w:rsidP="00280791">
      <w:pPr>
        <w:rPr>
          <w:rFonts w:asciiTheme="minorHAnsi" w:hAnsiTheme="minorHAnsi" w:cstheme="minorHAnsi"/>
          <w:sz w:val="22"/>
          <w:szCs w:val="22"/>
        </w:rPr>
      </w:pPr>
    </w:p>
    <w:p w14:paraId="07594AB0" w14:textId="77777777" w:rsidR="00280791" w:rsidRPr="00C072E3" w:rsidRDefault="00280791" w:rsidP="00C072E3">
      <w:pPr>
        <w:rPr>
          <w:rFonts w:asciiTheme="minorHAnsi" w:hAnsiTheme="minorHAnsi" w:cstheme="minorHAnsi"/>
          <w:sz w:val="22"/>
          <w:szCs w:val="22"/>
        </w:rPr>
      </w:pPr>
    </w:p>
    <w:p w14:paraId="1F8F54EE" w14:textId="77777777" w:rsidR="00D833BD" w:rsidRPr="00C072E3" w:rsidRDefault="00D833BD" w:rsidP="00D833B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 Voltar para o menu de opções</w:t>
      </w:r>
    </w:p>
    <w:p w14:paraId="275C6B5B" w14:textId="77777777" w:rsidR="00D833BD" w:rsidRPr="00C072E3" w:rsidRDefault="00D833BD" w:rsidP="00C072E3">
      <w:pPr>
        <w:rPr>
          <w:rFonts w:asciiTheme="minorHAnsi" w:hAnsiTheme="minorHAnsi" w:cstheme="minorHAnsi"/>
          <w:sz w:val="22"/>
          <w:szCs w:val="22"/>
        </w:rPr>
      </w:pPr>
    </w:p>
    <w:p w14:paraId="511146C5" w14:textId="76B702EE" w:rsidR="00280791" w:rsidRPr="00280791" w:rsidRDefault="00C072E3" w:rsidP="00280791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Na opção 3 – </w:t>
      </w:r>
      <w:r w:rsidR="00280791">
        <w:rPr>
          <w:rFonts w:asciiTheme="minorHAnsi" w:hAnsiTheme="minorHAnsi" w:cstheme="minorHAnsi"/>
          <w:b/>
          <w:bCs/>
          <w:color w:val="FF0000"/>
          <w:sz w:val="22"/>
          <w:szCs w:val="22"/>
        </w:rPr>
        <w:t>Comprar produto</w:t>
      </w:r>
      <w:r w:rsidRPr="00280791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280791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r w:rsidR="00280791" w:rsidRPr="00280791">
        <w:rPr>
          <w:rFonts w:asciiTheme="minorHAnsi" w:hAnsiTheme="minorHAnsi" w:cstheme="minorHAnsi"/>
          <w:sz w:val="22"/>
          <w:szCs w:val="22"/>
        </w:rPr>
        <w:t xml:space="preserve">o programa deve solicitar que o </w:t>
      </w:r>
      <w:r w:rsidR="00280791">
        <w:rPr>
          <w:rFonts w:asciiTheme="minorHAnsi" w:hAnsiTheme="minorHAnsi" w:cstheme="minorHAnsi"/>
          <w:sz w:val="22"/>
          <w:szCs w:val="22"/>
        </w:rPr>
        <w:t>cliente</w:t>
      </w:r>
      <w:r w:rsidR="00280791" w:rsidRPr="00280791">
        <w:rPr>
          <w:rFonts w:asciiTheme="minorHAnsi" w:hAnsiTheme="minorHAnsi" w:cstheme="minorHAnsi"/>
          <w:sz w:val="22"/>
          <w:szCs w:val="22"/>
        </w:rPr>
        <w:t xml:space="preserve"> entre com o nome do produto que deseja comprar. </w:t>
      </w:r>
    </w:p>
    <w:p w14:paraId="1ED4D114" w14:textId="77777777" w:rsidR="00280791" w:rsidRPr="00280791" w:rsidRDefault="00280791" w:rsidP="00280791">
      <w:pPr>
        <w:rPr>
          <w:rFonts w:asciiTheme="minorHAnsi" w:hAnsiTheme="minorHAnsi" w:cstheme="minorHAnsi"/>
          <w:sz w:val="22"/>
          <w:szCs w:val="22"/>
        </w:rPr>
      </w:pPr>
    </w:p>
    <w:p w14:paraId="6565BA1D" w14:textId="6F32200E" w:rsidR="00280791" w:rsidRPr="00280791" w:rsidRDefault="00280791" w:rsidP="00280791">
      <w:pPr>
        <w:rPr>
          <w:rFonts w:asciiTheme="minorHAnsi" w:hAnsiTheme="minorHAnsi" w:cstheme="minorHAnsi"/>
          <w:sz w:val="22"/>
          <w:szCs w:val="22"/>
        </w:rPr>
      </w:pPr>
      <w:r w:rsidRPr="00280791">
        <w:rPr>
          <w:rFonts w:asciiTheme="minorHAnsi" w:hAnsiTheme="minorHAnsi" w:cstheme="minorHAnsi"/>
          <w:sz w:val="22"/>
          <w:szCs w:val="22"/>
        </w:rPr>
        <w:t xml:space="preserve">Se não existir o nome pesquisado, mostrar a mensagem: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280791">
        <w:rPr>
          <w:rFonts w:asciiTheme="minorHAnsi" w:hAnsiTheme="minorHAnsi" w:cstheme="minorHAnsi"/>
          <w:sz w:val="22"/>
          <w:szCs w:val="22"/>
        </w:rPr>
        <w:t>Produto não encontrado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280791">
        <w:rPr>
          <w:rFonts w:asciiTheme="minorHAnsi" w:hAnsiTheme="minorHAnsi" w:cstheme="minorHAnsi"/>
          <w:sz w:val="22"/>
          <w:szCs w:val="22"/>
        </w:rPr>
        <w:t xml:space="preserve"> e voltar para o Menu de Opções.</w:t>
      </w:r>
    </w:p>
    <w:p w14:paraId="0AA1E02D" w14:textId="77777777" w:rsidR="00280791" w:rsidRPr="00280791" w:rsidRDefault="00280791" w:rsidP="00280791">
      <w:pPr>
        <w:rPr>
          <w:rFonts w:asciiTheme="minorHAnsi" w:hAnsiTheme="minorHAnsi" w:cstheme="minorHAnsi"/>
          <w:sz w:val="22"/>
          <w:szCs w:val="22"/>
        </w:rPr>
      </w:pPr>
    </w:p>
    <w:p w14:paraId="7F21D890" w14:textId="77777777" w:rsidR="00280791" w:rsidRPr="00280791" w:rsidRDefault="00280791" w:rsidP="00280791">
      <w:pPr>
        <w:rPr>
          <w:rFonts w:asciiTheme="minorHAnsi" w:hAnsiTheme="minorHAnsi" w:cstheme="minorHAnsi"/>
          <w:sz w:val="22"/>
          <w:szCs w:val="22"/>
        </w:rPr>
      </w:pPr>
    </w:p>
    <w:p w14:paraId="507E11AF" w14:textId="6F51772E" w:rsidR="00280791" w:rsidRPr="00280791" w:rsidRDefault="00280791" w:rsidP="00280791">
      <w:pPr>
        <w:rPr>
          <w:rFonts w:asciiTheme="minorHAnsi" w:hAnsiTheme="minorHAnsi" w:cstheme="minorHAnsi"/>
          <w:sz w:val="22"/>
          <w:szCs w:val="22"/>
        </w:rPr>
      </w:pPr>
      <w:r w:rsidRPr="00280791">
        <w:rPr>
          <w:rFonts w:asciiTheme="minorHAnsi" w:hAnsiTheme="minorHAnsi" w:cstheme="minorHAnsi"/>
          <w:sz w:val="22"/>
          <w:szCs w:val="22"/>
        </w:rPr>
        <w:t xml:space="preserve">Se existir, mostrar todos os códigos dos produtos + nomes dos produtos cadastrados que tenha o nome digitado e solicitar ao </w:t>
      </w:r>
      <w:r>
        <w:rPr>
          <w:rFonts w:asciiTheme="minorHAnsi" w:hAnsiTheme="minorHAnsi" w:cstheme="minorHAnsi"/>
          <w:sz w:val="22"/>
          <w:szCs w:val="22"/>
        </w:rPr>
        <w:t>cliente</w:t>
      </w:r>
      <w:r w:rsidRPr="00280791">
        <w:rPr>
          <w:rFonts w:asciiTheme="minorHAnsi" w:hAnsiTheme="minorHAnsi" w:cstheme="minorHAnsi"/>
          <w:sz w:val="22"/>
          <w:szCs w:val="22"/>
        </w:rPr>
        <w:t xml:space="preserve"> que digite o código do produto que ele deseja comprar dentre todos apresentados.</w:t>
      </w:r>
    </w:p>
    <w:p w14:paraId="225E5B96" w14:textId="77777777" w:rsidR="00D833BD" w:rsidRDefault="00D833BD" w:rsidP="00280791">
      <w:pPr>
        <w:rPr>
          <w:rFonts w:asciiTheme="minorHAnsi" w:hAnsiTheme="minorHAnsi" w:cstheme="minorHAnsi"/>
          <w:sz w:val="22"/>
          <w:szCs w:val="22"/>
        </w:rPr>
      </w:pPr>
    </w:p>
    <w:p w14:paraId="0F794CB4" w14:textId="0DEB9922" w:rsidR="00280791" w:rsidRPr="00280791" w:rsidRDefault="00280791" w:rsidP="00280791">
      <w:pPr>
        <w:rPr>
          <w:rFonts w:asciiTheme="minorHAnsi" w:hAnsiTheme="minorHAnsi" w:cstheme="minorHAnsi"/>
          <w:sz w:val="22"/>
          <w:szCs w:val="22"/>
        </w:rPr>
      </w:pPr>
      <w:r w:rsidRPr="00280791">
        <w:rPr>
          <w:rFonts w:asciiTheme="minorHAnsi" w:hAnsiTheme="minorHAnsi" w:cstheme="minorHAnsi"/>
          <w:sz w:val="22"/>
          <w:szCs w:val="22"/>
        </w:rPr>
        <w:t xml:space="preserve">Se o código do produto não existir, mostrar a mensagem “Produto não cadastrado” e voltar para o Menu de Opções. </w:t>
      </w:r>
    </w:p>
    <w:p w14:paraId="3A5622FB" w14:textId="77777777" w:rsidR="00D833BD" w:rsidRDefault="00D833BD" w:rsidP="00280791">
      <w:pPr>
        <w:rPr>
          <w:rFonts w:asciiTheme="minorHAnsi" w:hAnsiTheme="minorHAnsi" w:cstheme="minorHAnsi"/>
          <w:sz w:val="22"/>
          <w:szCs w:val="22"/>
        </w:rPr>
      </w:pPr>
    </w:p>
    <w:p w14:paraId="3B805EF9" w14:textId="18EC3FBE" w:rsidR="00280791" w:rsidRPr="00280791" w:rsidRDefault="00280791" w:rsidP="00280791">
      <w:pPr>
        <w:rPr>
          <w:rFonts w:asciiTheme="minorHAnsi" w:hAnsiTheme="minorHAnsi" w:cstheme="minorHAnsi"/>
          <w:sz w:val="22"/>
          <w:szCs w:val="22"/>
        </w:rPr>
      </w:pPr>
      <w:r w:rsidRPr="00280791">
        <w:rPr>
          <w:rFonts w:asciiTheme="minorHAnsi" w:hAnsiTheme="minorHAnsi" w:cstheme="minorHAnsi"/>
          <w:sz w:val="22"/>
          <w:szCs w:val="22"/>
        </w:rPr>
        <w:t xml:space="preserve">Se o código do produto existir, solicitar a quantidade que deseja comprar. </w:t>
      </w:r>
    </w:p>
    <w:p w14:paraId="46C8382B" w14:textId="255DC37E" w:rsidR="00280791" w:rsidRPr="00280791" w:rsidRDefault="00280791" w:rsidP="00280791">
      <w:pPr>
        <w:rPr>
          <w:rFonts w:asciiTheme="minorHAnsi" w:hAnsiTheme="minorHAnsi" w:cstheme="minorHAnsi"/>
          <w:sz w:val="22"/>
          <w:szCs w:val="22"/>
        </w:rPr>
      </w:pPr>
      <w:r w:rsidRPr="00280791">
        <w:rPr>
          <w:rFonts w:asciiTheme="minorHAnsi" w:hAnsiTheme="minorHAnsi" w:cstheme="minorHAnsi"/>
          <w:sz w:val="22"/>
          <w:szCs w:val="22"/>
        </w:rPr>
        <w:lastRenderedPageBreak/>
        <w:t>Assim que o cliente concluir a compra, o programa deve sugerir produtos que seja</w:t>
      </w:r>
      <w:r w:rsidR="00F0267E">
        <w:rPr>
          <w:rFonts w:asciiTheme="minorHAnsi" w:hAnsiTheme="minorHAnsi" w:cstheme="minorHAnsi"/>
          <w:sz w:val="22"/>
          <w:szCs w:val="22"/>
        </w:rPr>
        <w:t>m</w:t>
      </w:r>
      <w:r w:rsidRPr="00280791">
        <w:rPr>
          <w:rFonts w:asciiTheme="minorHAnsi" w:hAnsiTheme="minorHAnsi" w:cstheme="minorHAnsi"/>
          <w:sz w:val="22"/>
          <w:szCs w:val="22"/>
        </w:rPr>
        <w:t xml:space="preserve"> do mesmo setor que o que ele acabou </w:t>
      </w:r>
      <w:r w:rsidR="00A9641D">
        <w:rPr>
          <w:rFonts w:asciiTheme="minorHAnsi" w:hAnsiTheme="minorHAnsi" w:cstheme="minorHAnsi"/>
          <w:sz w:val="22"/>
          <w:szCs w:val="22"/>
        </w:rPr>
        <w:t xml:space="preserve">de </w:t>
      </w:r>
      <w:r w:rsidRPr="00280791">
        <w:rPr>
          <w:rFonts w:asciiTheme="minorHAnsi" w:hAnsiTheme="minorHAnsi" w:cstheme="minorHAnsi"/>
          <w:sz w:val="22"/>
          <w:szCs w:val="22"/>
        </w:rPr>
        <w:t>comprar</w:t>
      </w:r>
      <w:r w:rsidR="00F0267E">
        <w:rPr>
          <w:rFonts w:asciiTheme="minorHAnsi" w:hAnsiTheme="minorHAnsi" w:cstheme="minorHAnsi"/>
          <w:sz w:val="22"/>
          <w:szCs w:val="22"/>
        </w:rPr>
        <w:t>. O programa</w:t>
      </w:r>
      <w:r w:rsidRPr="00280791">
        <w:rPr>
          <w:rFonts w:asciiTheme="minorHAnsi" w:hAnsiTheme="minorHAnsi" w:cstheme="minorHAnsi"/>
          <w:sz w:val="22"/>
          <w:szCs w:val="22"/>
        </w:rPr>
        <w:t xml:space="preserve"> ofere</w:t>
      </w:r>
      <w:r w:rsidR="00F0267E">
        <w:rPr>
          <w:rFonts w:asciiTheme="minorHAnsi" w:hAnsiTheme="minorHAnsi" w:cstheme="minorHAnsi"/>
          <w:sz w:val="22"/>
          <w:szCs w:val="22"/>
        </w:rPr>
        <w:t>ça esses produtos</w:t>
      </w:r>
      <w:r w:rsidRPr="00280791">
        <w:rPr>
          <w:rFonts w:asciiTheme="minorHAnsi" w:hAnsiTheme="minorHAnsi" w:cstheme="minorHAnsi"/>
          <w:sz w:val="22"/>
          <w:szCs w:val="22"/>
        </w:rPr>
        <w:t xml:space="preserve"> como uma boa escolha para compra.</w:t>
      </w:r>
    </w:p>
    <w:p w14:paraId="0A1FAEEE" w14:textId="5A951B97" w:rsidR="00280791" w:rsidRPr="00280791" w:rsidRDefault="00280791" w:rsidP="00280791">
      <w:pPr>
        <w:rPr>
          <w:rFonts w:asciiTheme="minorHAnsi" w:hAnsiTheme="minorHAnsi" w:cstheme="minorHAnsi"/>
          <w:sz w:val="22"/>
          <w:szCs w:val="22"/>
        </w:rPr>
      </w:pPr>
      <w:r w:rsidRPr="00280791">
        <w:rPr>
          <w:rFonts w:asciiTheme="minorHAnsi" w:hAnsiTheme="minorHAnsi" w:cstheme="minorHAnsi"/>
          <w:sz w:val="22"/>
          <w:szCs w:val="22"/>
        </w:rPr>
        <w:t xml:space="preserve">Se o </w:t>
      </w:r>
      <w:r>
        <w:rPr>
          <w:rFonts w:asciiTheme="minorHAnsi" w:hAnsiTheme="minorHAnsi" w:cstheme="minorHAnsi"/>
          <w:sz w:val="22"/>
          <w:szCs w:val="22"/>
        </w:rPr>
        <w:t>cliente</w:t>
      </w:r>
      <w:r w:rsidRPr="00280791">
        <w:rPr>
          <w:rFonts w:asciiTheme="minorHAnsi" w:hAnsiTheme="minorHAnsi" w:cstheme="minorHAnsi"/>
          <w:sz w:val="22"/>
          <w:szCs w:val="22"/>
        </w:rPr>
        <w:t xml:space="preserve"> desejar comprar mais alguma coisa, não sair dessa opção e solicitar novamente o código do produto que deseja. Quando o cliente escolher não comprar mais, voltar para o Menu de Opções.</w:t>
      </w:r>
    </w:p>
    <w:p w14:paraId="7C8683C0" w14:textId="2A7D32B4" w:rsidR="00280791" w:rsidRDefault="00280791" w:rsidP="00280791">
      <w:pPr>
        <w:rPr>
          <w:rFonts w:asciiTheme="minorHAnsi" w:hAnsiTheme="minorHAnsi" w:cstheme="minorHAnsi"/>
          <w:sz w:val="22"/>
          <w:szCs w:val="22"/>
        </w:rPr>
      </w:pPr>
    </w:p>
    <w:p w14:paraId="200EFCA2" w14:textId="6ED0E878" w:rsidR="00476404" w:rsidRDefault="00476404" w:rsidP="00280791">
      <w:pPr>
        <w:rPr>
          <w:rFonts w:asciiTheme="minorHAnsi" w:hAnsiTheme="minorHAnsi" w:cstheme="minorHAnsi"/>
          <w:sz w:val="22"/>
          <w:szCs w:val="22"/>
        </w:rPr>
      </w:pPr>
      <w:r w:rsidRPr="00476404">
        <w:rPr>
          <w:rFonts w:asciiTheme="minorHAnsi" w:hAnsiTheme="minorHAnsi" w:cstheme="minorHAnsi"/>
          <w:b/>
          <w:bCs/>
          <w:sz w:val="22"/>
          <w:szCs w:val="22"/>
        </w:rPr>
        <w:t>Importante:</w:t>
      </w:r>
      <w:r>
        <w:rPr>
          <w:rFonts w:asciiTheme="minorHAnsi" w:hAnsiTheme="minorHAnsi" w:cstheme="minorHAnsi"/>
          <w:sz w:val="22"/>
          <w:szCs w:val="22"/>
        </w:rPr>
        <w:t xml:space="preserve"> Considerar que existe apenas um cliente comprando e ele pode comprar, voltar para o menu e comprar novamente quantas vezes e quantos produtos ele desejar.</w:t>
      </w:r>
    </w:p>
    <w:p w14:paraId="3C4D197B" w14:textId="77777777" w:rsidR="00476404" w:rsidRPr="00280791" w:rsidRDefault="00476404" w:rsidP="00280791">
      <w:pPr>
        <w:rPr>
          <w:rFonts w:asciiTheme="minorHAnsi" w:hAnsiTheme="minorHAnsi" w:cstheme="minorHAnsi"/>
          <w:sz w:val="22"/>
          <w:szCs w:val="22"/>
        </w:rPr>
      </w:pPr>
    </w:p>
    <w:p w14:paraId="4F794BCB" w14:textId="77777777" w:rsidR="00280791" w:rsidRPr="00280791" w:rsidRDefault="00280791" w:rsidP="0028079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80791">
        <w:rPr>
          <w:rFonts w:asciiTheme="minorHAnsi" w:hAnsiTheme="minorHAnsi" w:cstheme="minorHAnsi"/>
          <w:b/>
          <w:bCs/>
          <w:sz w:val="22"/>
          <w:szCs w:val="22"/>
        </w:rPr>
        <w:t>Validação:</w:t>
      </w:r>
    </w:p>
    <w:p w14:paraId="4194EF40" w14:textId="1D771721" w:rsidR="00A674AB" w:rsidRDefault="00280791" w:rsidP="00280791">
      <w:pPr>
        <w:rPr>
          <w:rFonts w:asciiTheme="minorHAnsi" w:hAnsiTheme="minorHAnsi" w:cstheme="minorHAnsi"/>
          <w:sz w:val="22"/>
          <w:szCs w:val="22"/>
        </w:rPr>
      </w:pPr>
      <w:r w:rsidRPr="00280791">
        <w:rPr>
          <w:rFonts w:asciiTheme="minorHAnsi" w:hAnsiTheme="minorHAnsi" w:cstheme="minorHAnsi"/>
          <w:sz w:val="22"/>
          <w:szCs w:val="22"/>
        </w:rPr>
        <w:t>a) A quantidade digitada pelo cliente não pode ser &lt;=0</w:t>
      </w:r>
    </w:p>
    <w:p w14:paraId="7CBF015C" w14:textId="085A845C" w:rsidR="00B62D90" w:rsidRDefault="00B62D90" w:rsidP="0028079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 A quantidade digitada pelo cliente não pode ser maior que a quantidade em estoque.</w:t>
      </w:r>
    </w:p>
    <w:p w14:paraId="139483A2" w14:textId="401D5280" w:rsidR="0073215C" w:rsidRDefault="0073215C" w:rsidP="0028079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c) </w:t>
      </w:r>
      <w:r w:rsidR="00F0267E">
        <w:rPr>
          <w:rFonts w:asciiTheme="minorHAnsi" w:hAnsiTheme="minorHAnsi" w:cstheme="minorHAnsi"/>
          <w:sz w:val="22"/>
          <w:szCs w:val="22"/>
        </w:rPr>
        <w:t xml:space="preserve">Quando o cliente concluir a compra, o programa deve alterar </w:t>
      </w:r>
      <w:r>
        <w:rPr>
          <w:rFonts w:asciiTheme="minorHAnsi" w:hAnsiTheme="minorHAnsi" w:cstheme="minorHAnsi"/>
          <w:sz w:val="22"/>
          <w:szCs w:val="22"/>
        </w:rPr>
        <w:t>a quantidade em estoque para: quantidade em estoque – quantidade comprada pelo cliente.</w:t>
      </w:r>
    </w:p>
    <w:p w14:paraId="79BEE93C" w14:textId="67128DCE" w:rsidR="000B5906" w:rsidRPr="0015660C" w:rsidRDefault="000B5906" w:rsidP="0028079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d) Se </w:t>
      </w:r>
      <w:r w:rsidR="00F0267E">
        <w:rPr>
          <w:rFonts w:asciiTheme="minorHAnsi" w:hAnsiTheme="minorHAnsi" w:cstheme="minorHAnsi"/>
          <w:sz w:val="22"/>
          <w:szCs w:val="22"/>
        </w:rPr>
        <w:t xml:space="preserve">o produto escolhido pelo cliente tiver </w:t>
      </w:r>
      <w:r>
        <w:rPr>
          <w:rFonts w:asciiTheme="minorHAnsi" w:hAnsiTheme="minorHAnsi" w:cstheme="minorHAnsi"/>
          <w:sz w:val="22"/>
          <w:szCs w:val="22"/>
        </w:rPr>
        <w:t xml:space="preserve">a quantidade em </w:t>
      </w:r>
      <w:proofErr w:type="gramStart"/>
      <w:r>
        <w:rPr>
          <w:rFonts w:asciiTheme="minorHAnsi" w:hAnsiTheme="minorHAnsi" w:cstheme="minorHAnsi"/>
          <w:sz w:val="22"/>
          <w:szCs w:val="22"/>
        </w:rPr>
        <w:t>estoque  =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0, mostrar mensagem “</w:t>
      </w:r>
      <w:r w:rsidR="00AC7DD2">
        <w:rPr>
          <w:rFonts w:asciiTheme="minorHAnsi" w:hAnsiTheme="minorHAnsi" w:cstheme="minorHAnsi"/>
          <w:sz w:val="22"/>
          <w:szCs w:val="22"/>
        </w:rPr>
        <w:t>Sem produto em estoque</w:t>
      </w:r>
      <w:r>
        <w:rPr>
          <w:rFonts w:asciiTheme="minorHAnsi" w:hAnsiTheme="minorHAnsi" w:cstheme="minorHAnsi"/>
          <w:sz w:val="22"/>
          <w:szCs w:val="22"/>
        </w:rPr>
        <w:t>” e voltar para o menu</w:t>
      </w:r>
    </w:p>
    <w:p w14:paraId="26FCABC0" w14:textId="4655B18D" w:rsidR="00280791" w:rsidRDefault="00280791" w:rsidP="00280791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58BA0441" w14:textId="77777777" w:rsidR="00D833BD" w:rsidRPr="00C072E3" w:rsidRDefault="00D833BD" w:rsidP="00D833B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 Voltar para o menu de opções</w:t>
      </w:r>
    </w:p>
    <w:p w14:paraId="60894F07" w14:textId="5F733555" w:rsidR="00280791" w:rsidRDefault="00280791" w:rsidP="00280791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61D1F3E4" w14:textId="77777777" w:rsidR="00476404" w:rsidRDefault="00476404" w:rsidP="00280791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17A97788" w14:textId="65F85AB2" w:rsidR="004E6234" w:rsidRPr="00704CFE" w:rsidRDefault="004E6234" w:rsidP="00280791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Na opção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4</w:t>
      </w: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Relatório de produtos c</w:t>
      </w:r>
      <w:r w:rsidR="004A01A2">
        <w:rPr>
          <w:rFonts w:asciiTheme="minorHAnsi" w:hAnsiTheme="minorHAnsi" w:cstheme="minorHAnsi"/>
          <w:b/>
          <w:bCs/>
          <w:color w:val="FF0000"/>
          <w:sz w:val="22"/>
          <w:szCs w:val="22"/>
        </w:rPr>
        <w:t>adastrados</w:t>
      </w:r>
      <w:r w:rsidR="00704CFE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, </w:t>
      </w:r>
      <w:r w:rsidR="00704CFE">
        <w:rPr>
          <w:rFonts w:asciiTheme="minorHAnsi" w:hAnsiTheme="minorHAnsi" w:cstheme="minorHAnsi"/>
          <w:sz w:val="22"/>
          <w:szCs w:val="22"/>
        </w:rPr>
        <w:t>m</w:t>
      </w:r>
      <w:r w:rsidR="00E869AE">
        <w:rPr>
          <w:rFonts w:asciiTheme="minorHAnsi" w:hAnsiTheme="minorHAnsi" w:cstheme="minorHAnsi"/>
          <w:sz w:val="22"/>
          <w:szCs w:val="22"/>
        </w:rPr>
        <w:t xml:space="preserve">ostrar na tela todos os produtos </w:t>
      </w:r>
      <w:r w:rsidR="004A01A2">
        <w:rPr>
          <w:rFonts w:asciiTheme="minorHAnsi" w:hAnsiTheme="minorHAnsi" w:cstheme="minorHAnsi"/>
          <w:sz w:val="22"/>
          <w:szCs w:val="22"/>
        </w:rPr>
        <w:t>cadastrados.</w:t>
      </w:r>
    </w:p>
    <w:p w14:paraId="652CB173" w14:textId="0949868C" w:rsidR="00C072E3" w:rsidRDefault="00C072E3" w:rsidP="00C072E3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05C05F2A" w14:textId="3F6B7BFF" w:rsidR="00C43348" w:rsidRDefault="00C43348" w:rsidP="00C43348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sz w:val="22"/>
          <w:szCs w:val="22"/>
        </w:rPr>
        <w:t xml:space="preserve">Código do Produto – </w:t>
      </w:r>
      <w:r>
        <w:rPr>
          <w:rFonts w:asciiTheme="minorHAnsi" w:hAnsiTheme="minorHAnsi" w:cstheme="minorHAnsi"/>
          <w:sz w:val="22"/>
          <w:szCs w:val="22"/>
        </w:rPr>
        <w:t>Descrição</w:t>
      </w:r>
      <w:r w:rsidRPr="00C072E3">
        <w:rPr>
          <w:rFonts w:asciiTheme="minorHAnsi" w:hAnsiTheme="minorHAnsi" w:cstheme="minorHAnsi"/>
          <w:sz w:val="22"/>
          <w:szCs w:val="22"/>
        </w:rPr>
        <w:t xml:space="preserve"> do Produto –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A01A2">
        <w:rPr>
          <w:rFonts w:asciiTheme="minorHAnsi" w:hAnsiTheme="minorHAnsi" w:cstheme="minorHAnsi"/>
          <w:sz w:val="22"/>
          <w:szCs w:val="22"/>
        </w:rPr>
        <w:t xml:space="preserve">Setor - </w:t>
      </w:r>
      <w:r>
        <w:rPr>
          <w:rFonts w:asciiTheme="minorHAnsi" w:hAnsiTheme="minorHAnsi" w:cstheme="minorHAnsi"/>
          <w:sz w:val="22"/>
          <w:szCs w:val="22"/>
        </w:rPr>
        <w:t xml:space="preserve">Preço - </w:t>
      </w:r>
      <w:r w:rsidRPr="00C072E3">
        <w:rPr>
          <w:rFonts w:asciiTheme="minorHAnsi" w:hAnsiTheme="minorHAnsi" w:cstheme="minorHAnsi"/>
          <w:sz w:val="22"/>
          <w:szCs w:val="22"/>
        </w:rPr>
        <w:t xml:space="preserve">Quantidade </w:t>
      </w:r>
      <w:r w:rsidR="004A01A2">
        <w:rPr>
          <w:rFonts w:asciiTheme="minorHAnsi" w:hAnsiTheme="minorHAnsi" w:cstheme="minorHAnsi"/>
          <w:sz w:val="22"/>
          <w:szCs w:val="22"/>
        </w:rPr>
        <w:t>em estoque</w:t>
      </w:r>
    </w:p>
    <w:p w14:paraId="1980C5D9" w14:textId="7C32D1FF" w:rsidR="003160BC" w:rsidRDefault="003160BC" w:rsidP="00C43348">
      <w:pPr>
        <w:rPr>
          <w:rFonts w:asciiTheme="minorHAnsi" w:hAnsiTheme="minorHAnsi" w:cstheme="minorHAnsi"/>
          <w:sz w:val="22"/>
          <w:szCs w:val="22"/>
        </w:rPr>
      </w:pPr>
    </w:p>
    <w:p w14:paraId="0D2CEA5F" w14:textId="77777777" w:rsidR="003160BC" w:rsidRPr="00C072E3" w:rsidRDefault="003160BC" w:rsidP="003160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 Voltar para o menu de opções</w:t>
      </w:r>
    </w:p>
    <w:p w14:paraId="44AF1E5F" w14:textId="77777777" w:rsidR="003160BC" w:rsidRDefault="003160BC" w:rsidP="00C43348">
      <w:pPr>
        <w:rPr>
          <w:rFonts w:asciiTheme="minorHAnsi" w:hAnsiTheme="minorHAnsi" w:cstheme="minorHAnsi"/>
          <w:sz w:val="22"/>
          <w:szCs w:val="22"/>
        </w:rPr>
      </w:pPr>
    </w:p>
    <w:p w14:paraId="1BAE15FF" w14:textId="008EA5DE" w:rsidR="004A01A2" w:rsidRDefault="004A01A2" w:rsidP="00C43348">
      <w:pPr>
        <w:rPr>
          <w:rFonts w:asciiTheme="minorHAnsi" w:hAnsiTheme="minorHAnsi" w:cstheme="minorHAnsi"/>
          <w:sz w:val="22"/>
          <w:szCs w:val="22"/>
        </w:rPr>
      </w:pPr>
    </w:p>
    <w:p w14:paraId="53F77F18" w14:textId="03BC50C9" w:rsidR="004A01A2" w:rsidRPr="00704CFE" w:rsidRDefault="004A01A2" w:rsidP="004A01A2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Na opção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5</w:t>
      </w: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Relatório de produtos comprados</w:t>
      </w:r>
      <w:r w:rsidR="00704CFE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, </w:t>
      </w:r>
      <w:r w:rsidR="00704CFE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>ostrar na tela todos os produtos comprados totalizando o valor a pagar pelo cliente.</w:t>
      </w:r>
    </w:p>
    <w:p w14:paraId="58D38F30" w14:textId="77777777" w:rsidR="004A01A2" w:rsidRDefault="004A01A2" w:rsidP="004A01A2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47290B9D" w14:textId="26A55058" w:rsidR="004A01A2" w:rsidRPr="00C072E3" w:rsidRDefault="004A01A2" w:rsidP="004A01A2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sz w:val="22"/>
          <w:szCs w:val="22"/>
        </w:rPr>
        <w:t xml:space="preserve">Código do Produto – </w:t>
      </w:r>
      <w:r>
        <w:rPr>
          <w:rFonts w:asciiTheme="minorHAnsi" w:hAnsiTheme="minorHAnsi" w:cstheme="minorHAnsi"/>
          <w:sz w:val="22"/>
          <w:szCs w:val="22"/>
        </w:rPr>
        <w:t>Descrição</w:t>
      </w:r>
      <w:r w:rsidRPr="00C072E3">
        <w:rPr>
          <w:rFonts w:asciiTheme="minorHAnsi" w:hAnsiTheme="minorHAnsi" w:cstheme="minorHAnsi"/>
          <w:sz w:val="22"/>
          <w:szCs w:val="22"/>
        </w:rPr>
        <w:t xml:space="preserve"> do Produto –</w:t>
      </w:r>
      <w:r>
        <w:rPr>
          <w:rFonts w:asciiTheme="minorHAnsi" w:hAnsiTheme="minorHAnsi" w:cstheme="minorHAnsi"/>
          <w:sz w:val="22"/>
          <w:szCs w:val="22"/>
        </w:rPr>
        <w:t xml:space="preserve"> Preço - </w:t>
      </w:r>
      <w:r w:rsidRPr="00C072E3">
        <w:rPr>
          <w:rFonts w:asciiTheme="minorHAnsi" w:hAnsiTheme="minorHAnsi" w:cstheme="minorHAnsi"/>
          <w:sz w:val="22"/>
          <w:szCs w:val="22"/>
        </w:rPr>
        <w:t xml:space="preserve">Quantidade </w:t>
      </w:r>
      <w:r>
        <w:rPr>
          <w:rFonts w:asciiTheme="minorHAnsi" w:hAnsiTheme="minorHAnsi" w:cstheme="minorHAnsi"/>
          <w:sz w:val="22"/>
          <w:szCs w:val="22"/>
        </w:rPr>
        <w:t>comprada - Total</w:t>
      </w:r>
    </w:p>
    <w:p w14:paraId="7B7DDB09" w14:textId="77777777" w:rsidR="004A01A2" w:rsidRPr="00C072E3" w:rsidRDefault="004A01A2" w:rsidP="00C43348">
      <w:pPr>
        <w:rPr>
          <w:rFonts w:asciiTheme="minorHAnsi" w:hAnsiTheme="minorHAnsi" w:cstheme="minorHAnsi"/>
          <w:sz w:val="22"/>
          <w:szCs w:val="22"/>
        </w:rPr>
      </w:pPr>
    </w:p>
    <w:p w14:paraId="0F27F969" w14:textId="77777777" w:rsidR="003160BC" w:rsidRPr="00C072E3" w:rsidRDefault="003160BC" w:rsidP="003160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 Voltar para o menu de opções</w:t>
      </w:r>
    </w:p>
    <w:p w14:paraId="64BB6FE4" w14:textId="77777777" w:rsidR="00C43348" w:rsidRDefault="00C43348" w:rsidP="00C072E3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51550F11" w14:textId="6A73D4A2" w:rsidR="00E869AE" w:rsidRPr="00C072E3" w:rsidRDefault="00C072E3" w:rsidP="00E869AE">
      <w:pPr>
        <w:rPr>
          <w:rFonts w:asciiTheme="minorHAnsi" w:hAnsiTheme="minorHAnsi" w:cstheme="minorHAnsi"/>
          <w:sz w:val="22"/>
          <w:szCs w:val="22"/>
        </w:rPr>
      </w:pP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Na opção </w:t>
      </w:r>
      <w:r w:rsidR="004A01A2">
        <w:rPr>
          <w:rFonts w:asciiTheme="minorHAnsi" w:hAnsiTheme="minorHAnsi" w:cstheme="minorHAnsi"/>
          <w:b/>
          <w:bCs/>
          <w:color w:val="FF0000"/>
          <w:sz w:val="22"/>
          <w:szCs w:val="22"/>
        </w:rPr>
        <w:t>6</w:t>
      </w:r>
      <w:r w:rsidRPr="00C072E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– Voltar para Menu Principal</w:t>
      </w:r>
      <w:r w:rsidRPr="00C072E3">
        <w:rPr>
          <w:rFonts w:asciiTheme="minorHAnsi" w:hAnsiTheme="minorHAnsi" w:cstheme="minorHAnsi"/>
          <w:sz w:val="22"/>
          <w:szCs w:val="22"/>
        </w:rPr>
        <w:t xml:space="preserve">, </w:t>
      </w:r>
      <w:r w:rsidR="00E869AE" w:rsidRPr="00C072E3">
        <w:rPr>
          <w:rFonts w:asciiTheme="minorHAnsi" w:hAnsiTheme="minorHAnsi" w:cstheme="minorHAnsi"/>
          <w:sz w:val="22"/>
          <w:szCs w:val="22"/>
        </w:rPr>
        <w:t>sair do programa</w:t>
      </w:r>
      <w:r w:rsidR="00704CFE">
        <w:rPr>
          <w:rFonts w:asciiTheme="minorHAnsi" w:hAnsiTheme="minorHAnsi" w:cstheme="minorHAnsi"/>
          <w:sz w:val="22"/>
          <w:szCs w:val="22"/>
        </w:rPr>
        <w:t>. Somente é permitido sair do programa</w:t>
      </w:r>
      <w:r w:rsidR="00E869AE" w:rsidRPr="00C072E3">
        <w:rPr>
          <w:rFonts w:asciiTheme="minorHAnsi" w:hAnsiTheme="minorHAnsi" w:cstheme="minorHAnsi"/>
          <w:sz w:val="22"/>
          <w:szCs w:val="22"/>
        </w:rPr>
        <w:t xml:space="preserve"> usando essa opção.</w:t>
      </w:r>
    </w:p>
    <w:p w14:paraId="63FD5B83" w14:textId="472FF21E" w:rsidR="00C072E3" w:rsidRP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</w:p>
    <w:p w14:paraId="09AC9346" w14:textId="6DD830F5" w:rsidR="00C072E3" w:rsidRDefault="00C072E3" w:rsidP="00C072E3">
      <w:pPr>
        <w:rPr>
          <w:rFonts w:asciiTheme="minorHAnsi" w:hAnsiTheme="minorHAnsi" w:cstheme="minorHAnsi"/>
          <w:sz w:val="22"/>
          <w:szCs w:val="22"/>
        </w:rPr>
      </w:pPr>
    </w:p>
    <w:p w14:paraId="2105C78C" w14:textId="77777777" w:rsidR="001C4F02" w:rsidRPr="00C072E3" w:rsidRDefault="001C4F02" w:rsidP="00C072E3">
      <w:pPr>
        <w:rPr>
          <w:rFonts w:asciiTheme="minorHAnsi" w:hAnsiTheme="minorHAnsi" w:cstheme="minorHAnsi"/>
          <w:sz w:val="22"/>
          <w:szCs w:val="22"/>
        </w:rPr>
      </w:pPr>
    </w:p>
    <w:sectPr w:rsidR="001C4F02" w:rsidRPr="00C072E3" w:rsidSect="00D738F5">
      <w:headerReference w:type="default" r:id="rId7"/>
      <w:footerReference w:type="default" r:id="rId8"/>
      <w:pgSz w:w="12240" w:h="15840"/>
      <w:pgMar w:top="2437" w:right="1041" w:bottom="709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AACC0" w14:textId="77777777" w:rsidR="00822C0B" w:rsidRDefault="00822C0B">
      <w:r>
        <w:separator/>
      </w:r>
    </w:p>
  </w:endnote>
  <w:endnote w:type="continuationSeparator" w:id="0">
    <w:p w14:paraId="1DB33FA6" w14:textId="77777777" w:rsidR="00822C0B" w:rsidRDefault="0082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B0565" w14:textId="72F36ABC" w:rsidR="00487BC8" w:rsidRDefault="00487BC8">
    <w:pPr>
      <w:pStyle w:val="Rodap"/>
      <w:pBdr>
        <w:top w:val="single" w:sz="4" w:space="1" w:color="000000"/>
      </w:pBdr>
      <w:jc w:val="right"/>
    </w:pPr>
    <w:r>
      <w:rPr>
        <w:rStyle w:val="Nmerodepgina"/>
        <w:rFonts w:cs="Arial"/>
        <w:sz w:val="18"/>
        <w:szCs w:val="18"/>
      </w:rPr>
      <w:fldChar w:fldCharType="begin"/>
    </w:r>
    <w:r>
      <w:rPr>
        <w:rStyle w:val="Nmerodepgina"/>
        <w:rFonts w:cs="Arial"/>
        <w:sz w:val="18"/>
        <w:szCs w:val="18"/>
      </w:rPr>
      <w:instrText xml:space="preserve"> PAGE </w:instrText>
    </w:r>
    <w:r>
      <w:rPr>
        <w:rStyle w:val="Nmerodepgina"/>
        <w:rFonts w:cs="Arial"/>
        <w:sz w:val="18"/>
        <w:szCs w:val="18"/>
      </w:rPr>
      <w:fldChar w:fldCharType="separate"/>
    </w:r>
    <w:r w:rsidR="005A4710">
      <w:rPr>
        <w:rStyle w:val="Nmerodepgina"/>
        <w:rFonts w:cs="Arial"/>
        <w:noProof/>
        <w:sz w:val="18"/>
        <w:szCs w:val="18"/>
      </w:rPr>
      <w:t>1</w:t>
    </w:r>
    <w:r>
      <w:rPr>
        <w:rStyle w:val="Nmerodepgina"/>
        <w:rFonts w:cs="Arial"/>
        <w:sz w:val="18"/>
        <w:szCs w:val="18"/>
      </w:rPr>
      <w:fldChar w:fldCharType="end"/>
    </w:r>
    <w:r>
      <w:rPr>
        <w:rStyle w:val="Nmerodepgina"/>
        <w:rFonts w:ascii="Arial" w:hAnsi="Arial" w:cs="Arial"/>
        <w:sz w:val="18"/>
        <w:szCs w:val="18"/>
      </w:rPr>
      <w:t>/</w:t>
    </w:r>
    <w:r>
      <w:rPr>
        <w:rStyle w:val="Nmerodepgina"/>
        <w:rFonts w:cs="Arial"/>
        <w:sz w:val="18"/>
        <w:szCs w:val="18"/>
      </w:rPr>
      <w:fldChar w:fldCharType="begin"/>
    </w:r>
    <w:r>
      <w:rPr>
        <w:rStyle w:val="Nmerodepgina"/>
        <w:rFonts w:cs="Arial"/>
        <w:sz w:val="18"/>
        <w:szCs w:val="18"/>
      </w:rPr>
      <w:instrText xml:space="preserve"> NUMPAGES \*Arabic </w:instrText>
    </w:r>
    <w:r>
      <w:rPr>
        <w:rStyle w:val="Nmerodepgina"/>
        <w:rFonts w:cs="Arial"/>
        <w:sz w:val="18"/>
        <w:szCs w:val="18"/>
      </w:rPr>
      <w:fldChar w:fldCharType="separate"/>
    </w:r>
    <w:r w:rsidR="005A4710">
      <w:rPr>
        <w:rStyle w:val="Nmerodepgina"/>
        <w:rFonts w:cs="Arial"/>
        <w:noProof/>
        <w:sz w:val="18"/>
        <w:szCs w:val="18"/>
      </w:rPr>
      <w:t>1</w:t>
    </w:r>
    <w:r>
      <w:rPr>
        <w:rStyle w:val="Nmerodepgina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90BC" w14:textId="77777777" w:rsidR="00822C0B" w:rsidRDefault="00822C0B">
      <w:r>
        <w:separator/>
      </w:r>
    </w:p>
  </w:footnote>
  <w:footnote w:type="continuationSeparator" w:id="0">
    <w:p w14:paraId="38120903" w14:textId="77777777" w:rsidR="00822C0B" w:rsidRDefault="0082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F1C6" w14:textId="7257D682" w:rsidR="00487BC8" w:rsidRDefault="00487BC8">
    <w:pPr>
      <w:pStyle w:val="Cabealho"/>
      <w:rPr>
        <w:rFonts w:ascii="Arial" w:hAnsi="Arial"/>
        <w:b/>
        <w:bCs/>
        <w:smallCaps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6B55D4" wp14:editId="0A439276">
              <wp:simplePos x="0" y="0"/>
              <wp:positionH relativeFrom="column">
                <wp:posOffset>1346200</wp:posOffset>
              </wp:positionH>
              <wp:positionV relativeFrom="paragraph">
                <wp:posOffset>-80010</wp:posOffset>
              </wp:positionV>
              <wp:extent cx="5041900" cy="9144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1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B8DCF8" w14:textId="2ECD4113" w:rsidR="00487BC8" w:rsidRPr="00CA0454" w:rsidRDefault="00487BC8" w:rsidP="00916A30">
                          <w:pPr>
                            <w:jc w:val="center"/>
                            <w:rPr>
                              <w:rFonts w:ascii="Arial" w:hAnsi="Arial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E6B55D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06pt;margin-top:-6.3pt;width:397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" filled="f" stroked="f">
              <v:textbox>
                <w:txbxContent>
                  <w:p w14:paraId="5FB8DCF8" w14:textId="2ECD4113" w:rsidR="00487BC8" w:rsidRPr="00CA0454" w:rsidRDefault="00487BC8" w:rsidP="00916A30">
                    <w:pPr>
                      <w:jc w:val="center"/>
                      <w:rPr>
                        <w:rFonts w:ascii="Arial" w:hAnsi="Arial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D01421F" w14:textId="77777777" w:rsidR="00487BC8" w:rsidRDefault="00487BC8" w:rsidP="003F07B8">
    <w:pPr>
      <w:pStyle w:val="Cabealho"/>
      <w:pBdr>
        <w:top w:val="single" w:sz="4" w:space="0" w:color="000000"/>
      </w:pBdr>
      <w:rPr>
        <w:rFonts w:ascii="Arial" w:hAnsi="Arial"/>
        <w:b/>
        <w:bCs/>
        <w:smallCaps/>
        <w:sz w:val="32"/>
        <w:szCs w:val="32"/>
      </w:rPr>
    </w:pPr>
    <w:r>
      <w:rPr>
        <w:rFonts w:ascii="Arial" w:hAnsi="Arial"/>
        <w:b/>
        <w:bCs/>
        <w:smallCap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2"/>
    <w:lvl w:ilvl="0">
      <w:start w:val="1"/>
      <w:numFmt w:val="decimal"/>
      <w:lvlText w:val="%1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517"/>
        </w:tabs>
        <w:ind w:left="2517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3237"/>
        </w:tabs>
        <w:ind w:left="323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77"/>
        </w:tabs>
        <w:ind w:left="4677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5397"/>
        </w:tabs>
        <w:ind w:left="539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37"/>
        </w:tabs>
        <w:ind w:left="6837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7557"/>
        </w:tabs>
        <w:ind w:left="7557" w:hanging="180"/>
      </w:pPr>
      <w:rPr>
        <w:rFonts w:cs="Times New Roman"/>
      </w:rPr>
    </w:lvl>
  </w:abstractNum>
  <w:abstractNum w:abstractNumId="3" w15:restartNumberingAfterBreak="0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8"/>
    <w:multiLevelType w:val="single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A"/>
    <w:multiLevelType w:val="singleLevel"/>
    <w:tmpl w:val="0000000A"/>
    <w:name w:val="WW8Num27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  <w:rPr>
        <w:rFonts w:cs="Times New Roman"/>
      </w:rPr>
    </w:lvl>
  </w:abstractNum>
  <w:abstractNum w:abstractNumId="8" w15:restartNumberingAfterBreak="0">
    <w:nsid w:val="0000000B"/>
    <w:multiLevelType w:val="singleLevel"/>
    <w:tmpl w:val="0000000B"/>
    <w:name w:val="WW8Num29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9" w15:restartNumberingAfterBreak="0">
    <w:nsid w:val="0000000C"/>
    <w:multiLevelType w:val="singleLevel"/>
    <w:tmpl w:val="0000000C"/>
    <w:name w:val="WW8Num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0" w15:restartNumberingAfterBreak="0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36F3583A"/>
    <w:multiLevelType w:val="hybridMultilevel"/>
    <w:tmpl w:val="75640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0391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509"/>
    <w:rsid w:val="000059D6"/>
    <w:rsid w:val="000060D6"/>
    <w:rsid w:val="00012784"/>
    <w:rsid w:val="0001393A"/>
    <w:rsid w:val="0001574B"/>
    <w:rsid w:val="0002139C"/>
    <w:rsid w:val="00022CC7"/>
    <w:rsid w:val="00033327"/>
    <w:rsid w:val="00035F25"/>
    <w:rsid w:val="00036DC1"/>
    <w:rsid w:val="00047417"/>
    <w:rsid w:val="000569D7"/>
    <w:rsid w:val="00057CB9"/>
    <w:rsid w:val="0007249E"/>
    <w:rsid w:val="00073080"/>
    <w:rsid w:val="00074518"/>
    <w:rsid w:val="000758FD"/>
    <w:rsid w:val="00077396"/>
    <w:rsid w:val="00080E8C"/>
    <w:rsid w:val="00082797"/>
    <w:rsid w:val="00090F93"/>
    <w:rsid w:val="000924DD"/>
    <w:rsid w:val="000B22F8"/>
    <w:rsid w:val="000B5906"/>
    <w:rsid w:val="000C6A50"/>
    <w:rsid w:val="000D1207"/>
    <w:rsid w:val="000D7714"/>
    <w:rsid w:val="000E15AD"/>
    <w:rsid w:val="000E65B8"/>
    <w:rsid w:val="000F1E2B"/>
    <w:rsid w:val="000F6AD5"/>
    <w:rsid w:val="00100FDB"/>
    <w:rsid w:val="00101B42"/>
    <w:rsid w:val="00103C03"/>
    <w:rsid w:val="00103CFA"/>
    <w:rsid w:val="001041D2"/>
    <w:rsid w:val="00117BC5"/>
    <w:rsid w:val="00123D2D"/>
    <w:rsid w:val="001343B6"/>
    <w:rsid w:val="00134A48"/>
    <w:rsid w:val="0015660C"/>
    <w:rsid w:val="00165566"/>
    <w:rsid w:val="00166AC5"/>
    <w:rsid w:val="00166DD9"/>
    <w:rsid w:val="00174174"/>
    <w:rsid w:val="00180A20"/>
    <w:rsid w:val="001818D3"/>
    <w:rsid w:val="00186B3C"/>
    <w:rsid w:val="00193621"/>
    <w:rsid w:val="00194A17"/>
    <w:rsid w:val="001970C2"/>
    <w:rsid w:val="001A1636"/>
    <w:rsid w:val="001A40D2"/>
    <w:rsid w:val="001B283F"/>
    <w:rsid w:val="001B2F12"/>
    <w:rsid w:val="001B5CDA"/>
    <w:rsid w:val="001B73DD"/>
    <w:rsid w:val="001C3572"/>
    <w:rsid w:val="001C3DB1"/>
    <w:rsid w:val="001C4F02"/>
    <w:rsid w:val="001C7007"/>
    <w:rsid w:val="001D75F8"/>
    <w:rsid w:val="001E0E6D"/>
    <w:rsid w:val="001E31A1"/>
    <w:rsid w:val="001E35CA"/>
    <w:rsid w:val="001E6595"/>
    <w:rsid w:val="001E6944"/>
    <w:rsid w:val="001F0E3B"/>
    <w:rsid w:val="001F1F73"/>
    <w:rsid w:val="001F3583"/>
    <w:rsid w:val="001F6F46"/>
    <w:rsid w:val="0020003D"/>
    <w:rsid w:val="0020128E"/>
    <w:rsid w:val="00210C04"/>
    <w:rsid w:val="00215E1C"/>
    <w:rsid w:val="00225C50"/>
    <w:rsid w:val="00235CE4"/>
    <w:rsid w:val="00243F28"/>
    <w:rsid w:val="00247218"/>
    <w:rsid w:val="00254FE3"/>
    <w:rsid w:val="00264F10"/>
    <w:rsid w:val="00265347"/>
    <w:rsid w:val="00270C20"/>
    <w:rsid w:val="00272631"/>
    <w:rsid w:val="00276EA6"/>
    <w:rsid w:val="00280791"/>
    <w:rsid w:val="002973EB"/>
    <w:rsid w:val="002A0588"/>
    <w:rsid w:val="002A0DE3"/>
    <w:rsid w:val="002A22C6"/>
    <w:rsid w:val="002A22E8"/>
    <w:rsid w:val="002B2761"/>
    <w:rsid w:val="002B2E04"/>
    <w:rsid w:val="002B5502"/>
    <w:rsid w:val="002B619D"/>
    <w:rsid w:val="002D1CE2"/>
    <w:rsid w:val="002E03BB"/>
    <w:rsid w:val="002E0C09"/>
    <w:rsid w:val="002E450E"/>
    <w:rsid w:val="002E5242"/>
    <w:rsid w:val="002F082B"/>
    <w:rsid w:val="0030189D"/>
    <w:rsid w:val="003160BC"/>
    <w:rsid w:val="0032620E"/>
    <w:rsid w:val="00330590"/>
    <w:rsid w:val="00350EA8"/>
    <w:rsid w:val="00351AFC"/>
    <w:rsid w:val="003544C2"/>
    <w:rsid w:val="00355C79"/>
    <w:rsid w:val="003664E5"/>
    <w:rsid w:val="0038070E"/>
    <w:rsid w:val="00383E96"/>
    <w:rsid w:val="00387E52"/>
    <w:rsid w:val="0039081F"/>
    <w:rsid w:val="003910B6"/>
    <w:rsid w:val="00393BA1"/>
    <w:rsid w:val="003950B5"/>
    <w:rsid w:val="00395B24"/>
    <w:rsid w:val="00397A03"/>
    <w:rsid w:val="00397D5B"/>
    <w:rsid w:val="003A3B99"/>
    <w:rsid w:val="003B3A4F"/>
    <w:rsid w:val="003B3ED6"/>
    <w:rsid w:val="003C1F52"/>
    <w:rsid w:val="003D7B7F"/>
    <w:rsid w:val="003D7E31"/>
    <w:rsid w:val="003E08DA"/>
    <w:rsid w:val="003E3606"/>
    <w:rsid w:val="003E40D6"/>
    <w:rsid w:val="003F07B8"/>
    <w:rsid w:val="003F72E1"/>
    <w:rsid w:val="004001EB"/>
    <w:rsid w:val="00403187"/>
    <w:rsid w:val="004066CD"/>
    <w:rsid w:val="00407399"/>
    <w:rsid w:val="00424523"/>
    <w:rsid w:val="00430541"/>
    <w:rsid w:val="0043283F"/>
    <w:rsid w:val="00433048"/>
    <w:rsid w:val="00441A86"/>
    <w:rsid w:val="00445EEC"/>
    <w:rsid w:val="00450B07"/>
    <w:rsid w:val="004545BA"/>
    <w:rsid w:val="0045678C"/>
    <w:rsid w:val="004609A9"/>
    <w:rsid w:val="00462A60"/>
    <w:rsid w:val="00471187"/>
    <w:rsid w:val="00471223"/>
    <w:rsid w:val="004752DD"/>
    <w:rsid w:val="00476404"/>
    <w:rsid w:val="004865DB"/>
    <w:rsid w:val="00487BC8"/>
    <w:rsid w:val="004923A2"/>
    <w:rsid w:val="0049381D"/>
    <w:rsid w:val="0049643B"/>
    <w:rsid w:val="004A01A2"/>
    <w:rsid w:val="004A11FD"/>
    <w:rsid w:val="004A3B31"/>
    <w:rsid w:val="004B52C0"/>
    <w:rsid w:val="004C22B0"/>
    <w:rsid w:val="004C242E"/>
    <w:rsid w:val="004C5A45"/>
    <w:rsid w:val="004D18F3"/>
    <w:rsid w:val="004D365C"/>
    <w:rsid w:val="004D61E9"/>
    <w:rsid w:val="004E3675"/>
    <w:rsid w:val="004E4EA3"/>
    <w:rsid w:val="004E6234"/>
    <w:rsid w:val="004F32E8"/>
    <w:rsid w:val="004F7E1F"/>
    <w:rsid w:val="004F7E71"/>
    <w:rsid w:val="00501470"/>
    <w:rsid w:val="005048E0"/>
    <w:rsid w:val="00504B23"/>
    <w:rsid w:val="00504BD8"/>
    <w:rsid w:val="00527E8B"/>
    <w:rsid w:val="00530C1D"/>
    <w:rsid w:val="00534516"/>
    <w:rsid w:val="00541084"/>
    <w:rsid w:val="00557344"/>
    <w:rsid w:val="00584819"/>
    <w:rsid w:val="0058686B"/>
    <w:rsid w:val="00587AD2"/>
    <w:rsid w:val="00593449"/>
    <w:rsid w:val="005A41AB"/>
    <w:rsid w:val="005A4710"/>
    <w:rsid w:val="005A6CE5"/>
    <w:rsid w:val="005A738B"/>
    <w:rsid w:val="005B48D3"/>
    <w:rsid w:val="005C00B7"/>
    <w:rsid w:val="005C16C3"/>
    <w:rsid w:val="005D635F"/>
    <w:rsid w:val="005D70A2"/>
    <w:rsid w:val="005E7F3B"/>
    <w:rsid w:val="005F16D6"/>
    <w:rsid w:val="005F56D2"/>
    <w:rsid w:val="006143F7"/>
    <w:rsid w:val="00630528"/>
    <w:rsid w:val="00631526"/>
    <w:rsid w:val="00631F4B"/>
    <w:rsid w:val="00637205"/>
    <w:rsid w:val="0065011D"/>
    <w:rsid w:val="00650DDE"/>
    <w:rsid w:val="00654C25"/>
    <w:rsid w:val="00660A2B"/>
    <w:rsid w:val="00661634"/>
    <w:rsid w:val="00661C62"/>
    <w:rsid w:val="00661F8A"/>
    <w:rsid w:val="00663909"/>
    <w:rsid w:val="00666717"/>
    <w:rsid w:val="006719C0"/>
    <w:rsid w:val="00672C8B"/>
    <w:rsid w:val="00682911"/>
    <w:rsid w:val="00683239"/>
    <w:rsid w:val="00683B38"/>
    <w:rsid w:val="006928B2"/>
    <w:rsid w:val="006951EF"/>
    <w:rsid w:val="006A0BC0"/>
    <w:rsid w:val="006A5830"/>
    <w:rsid w:val="006B23BD"/>
    <w:rsid w:val="006B5EB2"/>
    <w:rsid w:val="006B7B4C"/>
    <w:rsid w:val="006D3C74"/>
    <w:rsid w:val="006D6EE0"/>
    <w:rsid w:val="006E3E22"/>
    <w:rsid w:val="006E4EF8"/>
    <w:rsid w:val="006E68E1"/>
    <w:rsid w:val="006F3487"/>
    <w:rsid w:val="006F4420"/>
    <w:rsid w:val="006F53B8"/>
    <w:rsid w:val="006F6444"/>
    <w:rsid w:val="006F7035"/>
    <w:rsid w:val="00704CFE"/>
    <w:rsid w:val="007057C4"/>
    <w:rsid w:val="0073215C"/>
    <w:rsid w:val="007357EE"/>
    <w:rsid w:val="00736E3A"/>
    <w:rsid w:val="00737734"/>
    <w:rsid w:val="00740C6E"/>
    <w:rsid w:val="00741EF8"/>
    <w:rsid w:val="0074690E"/>
    <w:rsid w:val="007640BD"/>
    <w:rsid w:val="00765977"/>
    <w:rsid w:val="00766854"/>
    <w:rsid w:val="00770F95"/>
    <w:rsid w:val="007734EE"/>
    <w:rsid w:val="00783B67"/>
    <w:rsid w:val="007844F1"/>
    <w:rsid w:val="007850D7"/>
    <w:rsid w:val="00787486"/>
    <w:rsid w:val="00791F2D"/>
    <w:rsid w:val="00794AA8"/>
    <w:rsid w:val="00797006"/>
    <w:rsid w:val="007B76AD"/>
    <w:rsid w:val="007C7748"/>
    <w:rsid w:val="007D4E6D"/>
    <w:rsid w:val="007E04A2"/>
    <w:rsid w:val="007E6BC6"/>
    <w:rsid w:val="007F2FD7"/>
    <w:rsid w:val="00804B21"/>
    <w:rsid w:val="00814B25"/>
    <w:rsid w:val="00815BF9"/>
    <w:rsid w:val="00822C0B"/>
    <w:rsid w:val="00826A56"/>
    <w:rsid w:val="008278B9"/>
    <w:rsid w:val="00831200"/>
    <w:rsid w:val="008321F0"/>
    <w:rsid w:val="00832737"/>
    <w:rsid w:val="00833082"/>
    <w:rsid w:val="0083585C"/>
    <w:rsid w:val="00836B4B"/>
    <w:rsid w:val="0083795D"/>
    <w:rsid w:val="008473E6"/>
    <w:rsid w:val="00851F58"/>
    <w:rsid w:val="00853253"/>
    <w:rsid w:val="00855BE7"/>
    <w:rsid w:val="00867E30"/>
    <w:rsid w:val="00872825"/>
    <w:rsid w:val="008807D5"/>
    <w:rsid w:val="00882994"/>
    <w:rsid w:val="00884434"/>
    <w:rsid w:val="0089177D"/>
    <w:rsid w:val="008A3A59"/>
    <w:rsid w:val="008A5898"/>
    <w:rsid w:val="008A7C42"/>
    <w:rsid w:val="008B17E7"/>
    <w:rsid w:val="008B200C"/>
    <w:rsid w:val="008B2A4F"/>
    <w:rsid w:val="008B76C4"/>
    <w:rsid w:val="008B78DE"/>
    <w:rsid w:val="008C0DA5"/>
    <w:rsid w:val="008C5296"/>
    <w:rsid w:val="008E36CC"/>
    <w:rsid w:val="008F3924"/>
    <w:rsid w:val="008F618B"/>
    <w:rsid w:val="009034BB"/>
    <w:rsid w:val="00904637"/>
    <w:rsid w:val="009120A7"/>
    <w:rsid w:val="009127CB"/>
    <w:rsid w:val="00916A30"/>
    <w:rsid w:val="00917C7F"/>
    <w:rsid w:val="0092525F"/>
    <w:rsid w:val="00931CD4"/>
    <w:rsid w:val="00931E3A"/>
    <w:rsid w:val="009341D5"/>
    <w:rsid w:val="00945515"/>
    <w:rsid w:val="009609AA"/>
    <w:rsid w:val="0096367C"/>
    <w:rsid w:val="00965B2B"/>
    <w:rsid w:val="0097195C"/>
    <w:rsid w:val="009733A7"/>
    <w:rsid w:val="009774EB"/>
    <w:rsid w:val="00977AE6"/>
    <w:rsid w:val="00982F67"/>
    <w:rsid w:val="00983D33"/>
    <w:rsid w:val="00984ABA"/>
    <w:rsid w:val="009979FA"/>
    <w:rsid w:val="009B14D2"/>
    <w:rsid w:val="009B2692"/>
    <w:rsid w:val="009B401B"/>
    <w:rsid w:val="009C0B93"/>
    <w:rsid w:val="009C6D30"/>
    <w:rsid w:val="009D2641"/>
    <w:rsid w:val="009D3B2E"/>
    <w:rsid w:val="009D47B7"/>
    <w:rsid w:val="009D7F50"/>
    <w:rsid w:val="009E3613"/>
    <w:rsid w:val="009F1AEE"/>
    <w:rsid w:val="009F3B4A"/>
    <w:rsid w:val="00A01BE3"/>
    <w:rsid w:val="00A207A6"/>
    <w:rsid w:val="00A34C4D"/>
    <w:rsid w:val="00A37E26"/>
    <w:rsid w:val="00A42440"/>
    <w:rsid w:val="00A4450C"/>
    <w:rsid w:val="00A45953"/>
    <w:rsid w:val="00A5157C"/>
    <w:rsid w:val="00A563DD"/>
    <w:rsid w:val="00A62586"/>
    <w:rsid w:val="00A673DF"/>
    <w:rsid w:val="00A674AB"/>
    <w:rsid w:val="00A778E2"/>
    <w:rsid w:val="00A804CE"/>
    <w:rsid w:val="00A80655"/>
    <w:rsid w:val="00A866BB"/>
    <w:rsid w:val="00A9641D"/>
    <w:rsid w:val="00AA0EFD"/>
    <w:rsid w:val="00AA3145"/>
    <w:rsid w:val="00AA47BC"/>
    <w:rsid w:val="00AA60FF"/>
    <w:rsid w:val="00AA67F3"/>
    <w:rsid w:val="00AB0C1B"/>
    <w:rsid w:val="00AC5177"/>
    <w:rsid w:val="00AC69A2"/>
    <w:rsid w:val="00AC7DD2"/>
    <w:rsid w:val="00AD73E3"/>
    <w:rsid w:val="00AD7849"/>
    <w:rsid w:val="00AE2727"/>
    <w:rsid w:val="00AF2778"/>
    <w:rsid w:val="00B034EB"/>
    <w:rsid w:val="00B03C1E"/>
    <w:rsid w:val="00B10638"/>
    <w:rsid w:val="00B2078C"/>
    <w:rsid w:val="00B22172"/>
    <w:rsid w:val="00B235E1"/>
    <w:rsid w:val="00B25C39"/>
    <w:rsid w:val="00B311B7"/>
    <w:rsid w:val="00B31387"/>
    <w:rsid w:val="00B46B41"/>
    <w:rsid w:val="00B474F4"/>
    <w:rsid w:val="00B56A26"/>
    <w:rsid w:val="00B6176C"/>
    <w:rsid w:val="00B62D90"/>
    <w:rsid w:val="00B654DA"/>
    <w:rsid w:val="00B65A9A"/>
    <w:rsid w:val="00B67E42"/>
    <w:rsid w:val="00B734BA"/>
    <w:rsid w:val="00B77F64"/>
    <w:rsid w:val="00B81C0A"/>
    <w:rsid w:val="00B83D30"/>
    <w:rsid w:val="00B90721"/>
    <w:rsid w:val="00B907D5"/>
    <w:rsid w:val="00B92211"/>
    <w:rsid w:val="00B92C9B"/>
    <w:rsid w:val="00B96904"/>
    <w:rsid w:val="00B97DDF"/>
    <w:rsid w:val="00BA2D30"/>
    <w:rsid w:val="00BB56AF"/>
    <w:rsid w:val="00BB7D77"/>
    <w:rsid w:val="00BC5A46"/>
    <w:rsid w:val="00BC5BD1"/>
    <w:rsid w:val="00BD14CE"/>
    <w:rsid w:val="00BD3731"/>
    <w:rsid w:val="00BD6DF8"/>
    <w:rsid w:val="00BE3DFF"/>
    <w:rsid w:val="00BF018C"/>
    <w:rsid w:val="00C05DDE"/>
    <w:rsid w:val="00C072E3"/>
    <w:rsid w:val="00C14B9E"/>
    <w:rsid w:val="00C235CD"/>
    <w:rsid w:val="00C43348"/>
    <w:rsid w:val="00C440C9"/>
    <w:rsid w:val="00C510FC"/>
    <w:rsid w:val="00C56ABA"/>
    <w:rsid w:val="00C654DE"/>
    <w:rsid w:val="00C66748"/>
    <w:rsid w:val="00C66F48"/>
    <w:rsid w:val="00C74786"/>
    <w:rsid w:val="00C814D8"/>
    <w:rsid w:val="00C837CE"/>
    <w:rsid w:val="00C9029C"/>
    <w:rsid w:val="00C9386E"/>
    <w:rsid w:val="00C93C89"/>
    <w:rsid w:val="00C97F27"/>
    <w:rsid w:val="00CA007D"/>
    <w:rsid w:val="00CA0454"/>
    <w:rsid w:val="00CA10B3"/>
    <w:rsid w:val="00CB2D76"/>
    <w:rsid w:val="00CB34BD"/>
    <w:rsid w:val="00CC11FA"/>
    <w:rsid w:val="00CD08ED"/>
    <w:rsid w:val="00CD4AD5"/>
    <w:rsid w:val="00CD5099"/>
    <w:rsid w:val="00CD5D43"/>
    <w:rsid w:val="00CE5B11"/>
    <w:rsid w:val="00CE73DF"/>
    <w:rsid w:val="00D10500"/>
    <w:rsid w:val="00D148F9"/>
    <w:rsid w:val="00D24E87"/>
    <w:rsid w:val="00D329A3"/>
    <w:rsid w:val="00D350DA"/>
    <w:rsid w:val="00D42956"/>
    <w:rsid w:val="00D44B80"/>
    <w:rsid w:val="00D51CF3"/>
    <w:rsid w:val="00D52036"/>
    <w:rsid w:val="00D54D88"/>
    <w:rsid w:val="00D6227B"/>
    <w:rsid w:val="00D6362D"/>
    <w:rsid w:val="00D669FA"/>
    <w:rsid w:val="00D66CA3"/>
    <w:rsid w:val="00D7191B"/>
    <w:rsid w:val="00D738F5"/>
    <w:rsid w:val="00D73B4D"/>
    <w:rsid w:val="00D75772"/>
    <w:rsid w:val="00D814C1"/>
    <w:rsid w:val="00D833BD"/>
    <w:rsid w:val="00D84687"/>
    <w:rsid w:val="00D91169"/>
    <w:rsid w:val="00DA3A28"/>
    <w:rsid w:val="00DA4D33"/>
    <w:rsid w:val="00DB112D"/>
    <w:rsid w:val="00DC2C63"/>
    <w:rsid w:val="00DC4229"/>
    <w:rsid w:val="00DC525D"/>
    <w:rsid w:val="00DC7FCD"/>
    <w:rsid w:val="00DD2C6A"/>
    <w:rsid w:val="00DD62CD"/>
    <w:rsid w:val="00DE659D"/>
    <w:rsid w:val="00DE71F0"/>
    <w:rsid w:val="00DF3864"/>
    <w:rsid w:val="00DF4592"/>
    <w:rsid w:val="00E016FD"/>
    <w:rsid w:val="00E05C68"/>
    <w:rsid w:val="00E06ED0"/>
    <w:rsid w:val="00E216CA"/>
    <w:rsid w:val="00E21F43"/>
    <w:rsid w:val="00E27258"/>
    <w:rsid w:val="00E309F8"/>
    <w:rsid w:val="00E33522"/>
    <w:rsid w:val="00E354F7"/>
    <w:rsid w:val="00E36509"/>
    <w:rsid w:val="00E37A27"/>
    <w:rsid w:val="00E43A4F"/>
    <w:rsid w:val="00E44BD5"/>
    <w:rsid w:val="00E549B2"/>
    <w:rsid w:val="00E62BB6"/>
    <w:rsid w:val="00E665C7"/>
    <w:rsid w:val="00E80EBC"/>
    <w:rsid w:val="00E83EEF"/>
    <w:rsid w:val="00E869AE"/>
    <w:rsid w:val="00E87C74"/>
    <w:rsid w:val="00E962B5"/>
    <w:rsid w:val="00E967D3"/>
    <w:rsid w:val="00E97A53"/>
    <w:rsid w:val="00EC461A"/>
    <w:rsid w:val="00EC4EEB"/>
    <w:rsid w:val="00EC62C3"/>
    <w:rsid w:val="00ED0E69"/>
    <w:rsid w:val="00ED1ABA"/>
    <w:rsid w:val="00ED469B"/>
    <w:rsid w:val="00EE5124"/>
    <w:rsid w:val="00EF3FD3"/>
    <w:rsid w:val="00F01AB5"/>
    <w:rsid w:val="00F0267E"/>
    <w:rsid w:val="00F07A25"/>
    <w:rsid w:val="00F23201"/>
    <w:rsid w:val="00F3313B"/>
    <w:rsid w:val="00F41721"/>
    <w:rsid w:val="00F42559"/>
    <w:rsid w:val="00F535BF"/>
    <w:rsid w:val="00F63C6E"/>
    <w:rsid w:val="00F80C15"/>
    <w:rsid w:val="00F84FD6"/>
    <w:rsid w:val="00F91096"/>
    <w:rsid w:val="00F93019"/>
    <w:rsid w:val="00F95147"/>
    <w:rsid w:val="00FA4F9B"/>
    <w:rsid w:val="00FA54ED"/>
    <w:rsid w:val="00FB465B"/>
    <w:rsid w:val="00FC3E39"/>
    <w:rsid w:val="00FC6D95"/>
    <w:rsid w:val="00FC7EAD"/>
    <w:rsid w:val="00FE320B"/>
    <w:rsid w:val="00FE34CC"/>
    <w:rsid w:val="00FE5507"/>
    <w:rsid w:val="00FE5532"/>
    <w:rsid w:val="00FF2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949A9CF"/>
  <w15:docId w15:val="{EEBCD456-115E-427E-B601-74CD27E2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DF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1"/>
    <w:uiPriority w:val="99"/>
    <w:qFormat/>
    <w:rsid w:val="00CE73DF"/>
    <w:pPr>
      <w:keepNext/>
      <w:pageBreakBefore/>
      <w:pBdr>
        <w:bottom w:val="single" w:sz="8" w:space="1" w:color="000000"/>
      </w:pBdr>
      <w:tabs>
        <w:tab w:val="num" w:pos="432"/>
      </w:tabs>
      <w:spacing w:before="240" w:after="60"/>
      <w:ind w:left="144" w:hanging="144"/>
      <w:jc w:val="both"/>
      <w:outlineLvl w:val="0"/>
    </w:pPr>
    <w:rPr>
      <w:rFonts w:ascii="Verdana" w:hAnsi="Verdana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1"/>
    <w:uiPriority w:val="99"/>
    <w:qFormat/>
    <w:rsid w:val="00CE73DF"/>
    <w:pPr>
      <w:keepNext/>
      <w:tabs>
        <w:tab w:val="num" w:pos="576"/>
      </w:tabs>
      <w:spacing w:after="120"/>
      <w:ind w:left="288" w:hanging="288"/>
      <w:jc w:val="both"/>
      <w:outlineLvl w:val="1"/>
    </w:pPr>
    <w:rPr>
      <w:rFonts w:ascii="Book Antiqua" w:hAnsi="Book Antiqua"/>
      <w:b/>
      <w:i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basedOn w:val="Fontepargpadro"/>
    <w:link w:val="Ttulo1"/>
    <w:uiPriority w:val="9"/>
    <w:rsid w:val="006D6082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6D6082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CE73DF"/>
    <w:rPr>
      <w:rFonts w:ascii="Symbol" w:hAnsi="Symbol"/>
    </w:rPr>
  </w:style>
  <w:style w:type="character" w:customStyle="1" w:styleId="WW8Num1z1">
    <w:name w:val="WW8Num1z1"/>
    <w:uiPriority w:val="99"/>
    <w:rsid w:val="00CE73DF"/>
    <w:rPr>
      <w:rFonts w:ascii="Courier New" w:hAnsi="Courier New"/>
    </w:rPr>
  </w:style>
  <w:style w:type="character" w:customStyle="1" w:styleId="WW8Num1z2">
    <w:name w:val="WW8Num1z2"/>
    <w:uiPriority w:val="99"/>
    <w:rsid w:val="00CE73DF"/>
    <w:rPr>
      <w:rFonts w:ascii="Wingdings" w:hAnsi="Wingdings"/>
    </w:rPr>
  </w:style>
  <w:style w:type="character" w:customStyle="1" w:styleId="WW8Num5z0">
    <w:name w:val="WW8Num5z0"/>
    <w:uiPriority w:val="99"/>
    <w:rsid w:val="00CE73DF"/>
    <w:rPr>
      <w:rFonts w:ascii="Wingdings" w:hAnsi="Wingdings"/>
    </w:rPr>
  </w:style>
  <w:style w:type="character" w:customStyle="1" w:styleId="WW8Num7z0">
    <w:name w:val="WW8Num7z0"/>
    <w:uiPriority w:val="99"/>
    <w:rsid w:val="00CE73DF"/>
    <w:rPr>
      <w:rFonts w:ascii="Wingdings" w:hAnsi="Wingdings"/>
    </w:rPr>
  </w:style>
  <w:style w:type="character" w:customStyle="1" w:styleId="WW8Num7z1">
    <w:name w:val="WW8Num7z1"/>
    <w:uiPriority w:val="99"/>
    <w:rsid w:val="00CE73DF"/>
    <w:rPr>
      <w:rFonts w:ascii="Courier New" w:hAnsi="Courier New"/>
    </w:rPr>
  </w:style>
  <w:style w:type="character" w:customStyle="1" w:styleId="WW8Num7z3">
    <w:name w:val="WW8Num7z3"/>
    <w:uiPriority w:val="99"/>
    <w:rsid w:val="00CE73DF"/>
    <w:rPr>
      <w:rFonts w:ascii="Symbol" w:hAnsi="Symbol"/>
    </w:rPr>
  </w:style>
  <w:style w:type="character" w:customStyle="1" w:styleId="WW8Num8z0">
    <w:name w:val="WW8Num8z0"/>
    <w:uiPriority w:val="99"/>
    <w:rsid w:val="00CE73DF"/>
    <w:rPr>
      <w:rFonts w:ascii="Wingdings" w:hAnsi="Wingdings"/>
    </w:rPr>
  </w:style>
  <w:style w:type="character" w:customStyle="1" w:styleId="WW8Num8z1">
    <w:name w:val="WW8Num8z1"/>
    <w:uiPriority w:val="99"/>
    <w:rsid w:val="00CE73DF"/>
    <w:rPr>
      <w:rFonts w:ascii="Courier New" w:hAnsi="Courier New"/>
    </w:rPr>
  </w:style>
  <w:style w:type="character" w:customStyle="1" w:styleId="WW8Num8z3">
    <w:name w:val="WW8Num8z3"/>
    <w:uiPriority w:val="99"/>
    <w:rsid w:val="00CE73DF"/>
    <w:rPr>
      <w:rFonts w:ascii="Symbol" w:hAnsi="Symbol"/>
    </w:rPr>
  </w:style>
  <w:style w:type="character" w:customStyle="1" w:styleId="WW8Num10z0">
    <w:name w:val="WW8Num10z0"/>
    <w:uiPriority w:val="99"/>
    <w:rsid w:val="00CE73DF"/>
    <w:rPr>
      <w:rFonts w:ascii="Symbol" w:hAnsi="Symbol"/>
    </w:rPr>
  </w:style>
  <w:style w:type="character" w:customStyle="1" w:styleId="WW8Num10z1">
    <w:name w:val="WW8Num10z1"/>
    <w:uiPriority w:val="99"/>
    <w:rsid w:val="00CE73DF"/>
    <w:rPr>
      <w:rFonts w:ascii="Courier New" w:hAnsi="Courier New"/>
    </w:rPr>
  </w:style>
  <w:style w:type="character" w:customStyle="1" w:styleId="WW8Num10z2">
    <w:name w:val="WW8Num10z2"/>
    <w:uiPriority w:val="99"/>
    <w:rsid w:val="00CE73DF"/>
    <w:rPr>
      <w:rFonts w:ascii="Wingdings" w:hAnsi="Wingdings"/>
    </w:rPr>
  </w:style>
  <w:style w:type="character" w:customStyle="1" w:styleId="WW8Num11z0">
    <w:name w:val="WW8Num11z0"/>
    <w:uiPriority w:val="99"/>
    <w:rsid w:val="00CE73DF"/>
    <w:rPr>
      <w:rFonts w:ascii="Wingdings" w:hAnsi="Wingdings"/>
    </w:rPr>
  </w:style>
  <w:style w:type="character" w:customStyle="1" w:styleId="WW8Num11z1">
    <w:name w:val="WW8Num11z1"/>
    <w:uiPriority w:val="99"/>
    <w:rsid w:val="00CE73DF"/>
    <w:rPr>
      <w:rFonts w:ascii="Courier New" w:hAnsi="Courier New"/>
    </w:rPr>
  </w:style>
  <w:style w:type="character" w:customStyle="1" w:styleId="WW8Num11z3">
    <w:name w:val="WW8Num11z3"/>
    <w:uiPriority w:val="99"/>
    <w:rsid w:val="00CE73DF"/>
    <w:rPr>
      <w:rFonts w:ascii="Symbol" w:hAnsi="Symbol"/>
    </w:rPr>
  </w:style>
  <w:style w:type="character" w:customStyle="1" w:styleId="WW8Num13z0">
    <w:name w:val="WW8Num13z0"/>
    <w:uiPriority w:val="99"/>
    <w:rsid w:val="00CE73DF"/>
    <w:rPr>
      <w:rFonts w:ascii="Symbol" w:hAnsi="Symbol"/>
    </w:rPr>
  </w:style>
  <w:style w:type="character" w:customStyle="1" w:styleId="WW8Num13z1">
    <w:name w:val="WW8Num13z1"/>
    <w:uiPriority w:val="99"/>
    <w:rsid w:val="00CE73DF"/>
    <w:rPr>
      <w:rFonts w:ascii="Courier New" w:hAnsi="Courier New"/>
    </w:rPr>
  </w:style>
  <w:style w:type="character" w:customStyle="1" w:styleId="WW8Num13z2">
    <w:name w:val="WW8Num13z2"/>
    <w:uiPriority w:val="99"/>
    <w:rsid w:val="00CE73DF"/>
    <w:rPr>
      <w:rFonts w:ascii="Wingdings" w:hAnsi="Wingdings"/>
    </w:rPr>
  </w:style>
  <w:style w:type="character" w:customStyle="1" w:styleId="WW8Num14z0">
    <w:name w:val="WW8Num14z0"/>
    <w:uiPriority w:val="99"/>
    <w:rsid w:val="00CE73DF"/>
    <w:rPr>
      <w:rFonts w:ascii="Symbol" w:hAnsi="Symbol"/>
    </w:rPr>
  </w:style>
  <w:style w:type="character" w:customStyle="1" w:styleId="WW8Num14z1">
    <w:name w:val="WW8Num14z1"/>
    <w:uiPriority w:val="99"/>
    <w:rsid w:val="00CE73DF"/>
    <w:rPr>
      <w:rFonts w:ascii="Courier New" w:hAnsi="Courier New"/>
    </w:rPr>
  </w:style>
  <w:style w:type="character" w:customStyle="1" w:styleId="WW8Num14z2">
    <w:name w:val="WW8Num14z2"/>
    <w:uiPriority w:val="99"/>
    <w:rsid w:val="00CE73DF"/>
    <w:rPr>
      <w:rFonts w:ascii="Wingdings" w:hAnsi="Wingdings"/>
    </w:rPr>
  </w:style>
  <w:style w:type="character" w:customStyle="1" w:styleId="WW8Num15z0">
    <w:name w:val="WW8Num15z0"/>
    <w:uiPriority w:val="99"/>
    <w:rsid w:val="00CE73DF"/>
    <w:rPr>
      <w:rFonts w:ascii="Symbol" w:hAnsi="Symbol"/>
      <w:sz w:val="20"/>
    </w:rPr>
  </w:style>
  <w:style w:type="character" w:customStyle="1" w:styleId="WW8Num17z1">
    <w:name w:val="WW8Num17z1"/>
    <w:uiPriority w:val="99"/>
    <w:rsid w:val="00CE73DF"/>
    <w:rPr>
      <w:rFonts w:ascii="Courier New" w:hAnsi="Courier New"/>
    </w:rPr>
  </w:style>
  <w:style w:type="character" w:customStyle="1" w:styleId="WW8Num17z2">
    <w:name w:val="WW8Num17z2"/>
    <w:uiPriority w:val="99"/>
    <w:rsid w:val="00CE73DF"/>
    <w:rPr>
      <w:rFonts w:ascii="Wingdings" w:hAnsi="Wingdings"/>
    </w:rPr>
  </w:style>
  <w:style w:type="character" w:customStyle="1" w:styleId="WW8Num17z3">
    <w:name w:val="WW8Num17z3"/>
    <w:uiPriority w:val="99"/>
    <w:rsid w:val="00CE73DF"/>
    <w:rPr>
      <w:rFonts w:ascii="Symbol" w:hAnsi="Symbol"/>
    </w:rPr>
  </w:style>
  <w:style w:type="character" w:customStyle="1" w:styleId="WW8Num18z0">
    <w:name w:val="WW8Num18z0"/>
    <w:uiPriority w:val="99"/>
    <w:rsid w:val="00CE73DF"/>
    <w:rPr>
      <w:rFonts w:ascii="Symbol" w:hAnsi="Symbol"/>
    </w:rPr>
  </w:style>
  <w:style w:type="character" w:customStyle="1" w:styleId="WW8Num18z1">
    <w:name w:val="WW8Num18z1"/>
    <w:uiPriority w:val="99"/>
    <w:rsid w:val="00CE73DF"/>
    <w:rPr>
      <w:rFonts w:ascii="Courier New" w:hAnsi="Courier New"/>
    </w:rPr>
  </w:style>
  <w:style w:type="character" w:customStyle="1" w:styleId="WW8Num18z2">
    <w:name w:val="WW8Num18z2"/>
    <w:uiPriority w:val="99"/>
    <w:rsid w:val="00CE73DF"/>
    <w:rPr>
      <w:rFonts w:ascii="Wingdings" w:hAnsi="Wingdings"/>
    </w:rPr>
  </w:style>
  <w:style w:type="character" w:customStyle="1" w:styleId="WW8Num20z0">
    <w:name w:val="WW8Num20z0"/>
    <w:uiPriority w:val="99"/>
    <w:rsid w:val="00CE73DF"/>
    <w:rPr>
      <w:rFonts w:ascii="Symbol" w:hAnsi="Symbol"/>
    </w:rPr>
  </w:style>
  <w:style w:type="character" w:customStyle="1" w:styleId="WW8Num20z1">
    <w:name w:val="WW8Num20z1"/>
    <w:uiPriority w:val="99"/>
    <w:rsid w:val="00CE73DF"/>
    <w:rPr>
      <w:rFonts w:ascii="Courier New" w:hAnsi="Courier New"/>
    </w:rPr>
  </w:style>
  <w:style w:type="character" w:customStyle="1" w:styleId="WW8Num20z2">
    <w:name w:val="WW8Num20z2"/>
    <w:uiPriority w:val="99"/>
    <w:rsid w:val="00CE73DF"/>
    <w:rPr>
      <w:rFonts w:ascii="Wingdings" w:hAnsi="Wingdings"/>
    </w:rPr>
  </w:style>
  <w:style w:type="character" w:customStyle="1" w:styleId="WW8Num21z0">
    <w:name w:val="WW8Num21z0"/>
    <w:uiPriority w:val="99"/>
    <w:rsid w:val="00CE73DF"/>
    <w:rPr>
      <w:rFonts w:ascii="Wingdings" w:hAnsi="Wingdings"/>
    </w:rPr>
  </w:style>
  <w:style w:type="character" w:customStyle="1" w:styleId="WW8Num21z1">
    <w:name w:val="WW8Num21z1"/>
    <w:uiPriority w:val="99"/>
    <w:rsid w:val="00CE73DF"/>
    <w:rPr>
      <w:rFonts w:ascii="Courier New" w:hAnsi="Courier New"/>
    </w:rPr>
  </w:style>
  <w:style w:type="character" w:customStyle="1" w:styleId="WW8Num21z3">
    <w:name w:val="WW8Num21z3"/>
    <w:uiPriority w:val="99"/>
    <w:rsid w:val="00CE73DF"/>
    <w:rPr>
      <w:rFonts w:ascii="Symbol" w:hAnsi="Symbol"/>
    </w:rPr>
  </w:style>
  <w:style w:type="character" w:customStyle="1" w:styleId="WW8Num23z0">
    <w:name w:val="WW8Num23z0"/>
    <w:uiPriority w:val="99"/>
    <w:rsid w:val="00CE73DF"/>
    <w:rPr>
      <w:rFonts w:ascii="Symbol" w:hAnsi="Symbol"/>
    </w:rPr>
  </w:style>
  <w:style w:type="character" w:customStyle="1" w:styleId="WW8Num24z0">
    <w:name w:val="WW8Num24z0"/>
    <w:uiPriority w:val="99"/>
    <w:rsid w:val="00CE73DF"/>
    <w:rPr>
      <w:rFonts w:ascii="Symbol" w:hAnsi="Symbol"/>
    </w:rPr>
  </w:style>
  <w:style w:type="character" w:customStyle="1" w:styleId="WW8Num24z1">
    <w:name w:val="WW8Num24z1"/>
    <w:uiPriority w:val="99"/>
    <w:rsid w:val="00CE73DF"/>
    <w:rPr>
      <w:rFonts w:ascii="Courier New" w:hAnsi="Courier New"/>
    </w:rPr>
  </w:style>
  <w:style w:type="character" w:customStyle="1" w:styleId="WW8Num24z2">
    <w:name w:val="WW8Num24z2"/>
    <w:uiPriority w:val="99"/>
    <w:rsid w:val="00CE73DF"/>
    <w:rPr>
      <w:rFonts w:ascii="Wingdings" w:hAnsi="Wingdings"/>
    </w:rPr>
  </w:style>
  <w:style w:type="character" w:customStyle="1" w:styleId="WW8Num25z0">
    <w:name w:val="WW8Num25z0"/>
    <w:uiPriority w:val="99"/>
    <w:rsid w:val="00CE73DF"/>
    <w:rPr>
      <w:rFonts w:ascii="Wingdings" w:hAnsi="Wingdings"/>
    </w:rPr>
  </w:style>
  <w:style w:type="character" w:customStyle="1" w:styleId="WW8Num25z1">
    <w:name w:val="WW8Num25z1"/>
    <w:uiPriority w:val="99"/>
    <w:rsid w:val="00CE73DF"/>
    <w:rPr>
      <w:rFonts w:ascii="Courier New" w:hAnsi="Courier New"/>
    </w:rPr>
  </w:style>
  <w:style w:type="character" w:customStyle="1" w:styleId="WW8Num25z3">
    <w:name w:val="WW8Num25z3"/>
    <w:uiPriority w:val="99"/>
    <w:rsid w:val="00CE73DF"/>
    <w:rPr>
      <w:rFonts w:ascii="Symbol" w:hAnsi="Symbol"/>
    </w:rPr>
  </w:style>
  <w:style w:type="character" w:customStyle="1" w:styleId="WW8Num26z1">
    <w:name w:val="WW8Num26z1"/>
    <w:uiPriority w:val="99"/>
    <w:rsid w:val="00CE73DF"/>
    <w:rPr>
      <w:rFonts w:ascii="Courier New" w:hAnsi="Courier New"/>
    </w:rPr>
  </w:style>
  <w:style w:type="character" w:customStyle="1" w:styleId="WW8Num26z2">
    <w:name w:val="WW8Num26z2"/>
    <w:uiPriority w:val="99"/>
    <w:rsid w:val="00CE73DF"/>
    <w:rPr>
      <w:rFonts w:ascii="Wingdings" w:hAnsi="Wingdings"/>
    </w:rPr>
  </w:style>
  <w:style w:type="character" w:customStyle="1" w:styleId="WW8Num26z3">
    <w:name w:val="WW8Num26z3"/>
    <w:uiPriority w:val="99"/>
    <w:rsid w:val="00CE73DF"/>
    <w:rPr>
      <w:rFonts w:ascii="Symbol" w:hAnsi="Symbol"/>
    </w:rPr>
  </w:style>
  <w:style w:type="character" w:customStyle="1" w:styleId="WW8Num27z1">
    <w:name w:val="WW8Num27z1"/>
    <w:uiPriority w:val="99"/>
    <w:rsid w:val="00CE73DF"/>
    <w:rPr>
      <w:rFonts w:ascii="Courier New" w:hAnsi="Courier New"/>
    </w:rPr>
  </w:style>
  <w:style w:type="character" w:customStyle="1" w:styleId="WW8Num27z2">
    <w:name w:val="WW8Num27z2"/>
    <w:uiPriority w:val="99"/>
    <w:rsid w:val="00CE73DF"/>
    <w:rPr>
      <w:rFonts w:ascii="Wingdings" w:hAnsi="Wingdings"/>
    </w:rPr>
  </w:style>
  <w:style w:type="character" w:customStyle="1" w:styleId="WW8Num27z3">
    <w:name w:val="WW8Num27z3"/>
    <w:uiPriority w:val="99"/>
    <w:rsid w:val="00CE73DF"/>
    <w:rPr>
      <w:rFonts w:ascii="Symbol" w:hAnsi="Symbol"/>
    </w:rPr>
  </w:style>
  <w:style w:type="character" w:customStyle="1" w:styleId="WW8Num28z0">
    <w:name w:val="WW8Num28z0"/>
    <w:uiPriority w:val="99"/>
    <w:rsid w:val="00CE73DF"/>
    <w:rPr>
      <w:rFonts w:ascii="Symbol" w:hAnsi="Symbol"/>
      <w:sz w:val="20"/>
    </w:rPr>
  </w:style>
  <w:style w:type="character" w:customStyle="1" w:styleId="WW8Num29z0">
    <w:name w:val="WW8Num29z0"/>
    <w:uiPriority w:val="99"/>
    <w:rsid w:val="00CE73DF"/>
    <w:rPr>
      <w:rFonts w:ascii="Wingdings" w:hAnsi="Wingdings"/>
    </w:rPr>
  </w:style>
  <w:style w:type="character" w:customStyle="1" w:styleId="WW8Num29z1">
    <w:name w:val="WW8Num29z1"/>
    <w:uiPriority w:val="99"/>
    <w:rsid w:val="00CE73DF"/>
    <w:rPr>
      <w:rFonts w:ascii="Courier New" w:hAnsi="Courier New"/>
    </w:rPr>
  </w:style>
  <w:style w:type="character" w:customStyle="1" w:styleId="WW8Num29z3">
    <w:name w:val="WW8Num29z3"/>
    <w:uiPriority w:val="99"/>
    <w:rsid w:val="00CE73DF"/>
    <w:rPr>
      <w:rFonts w:ascii="Symbol" w:hAnsi="Symbol"/>
    </w:rPr>
  </w:style>
  <w:style w:type="character" w:customStyle="1" w:styleId="WW8Num30z0">
    <w:name w:val="WW8Num30z0"/>
    <w:uiPriority w:val="99"/>
    <w:rsid w:val="00CE73DF"/>
    <w:rPr>
      <w:rFonts w:ascii="Symbol" w:hAnsi="Symbol"/>
    </w:rPr>
  </w:style>
  <w:style w:type="character" w:customStyle="1" w:styleId="WW8Num30z1">
    <w:name w:val="WW8Num30z1"/>
    <w:uiPriority w:val="99"/>
    <w:rsid w:val="00CE73DF"/>
    <w:rPr>
      <w:rFonts w:ascii="Courier New" w:hAnsi="Courier New"/>
    </w:rPr>
  </w:style>
  <w:style w:type="character" w:customStyle="1" w:styleId="WW8Num30z2">
    <w:name w:val="WW8Num30z2"/>
    <w:uiPriority w:val="99"/>
    <w:rsid w:val="00CE73DF"/>
    <w:rPr>
      <w:rFonts w:ascii="Wingdings" w:hAnsi="Wingdings"/>
    </w:rPr>
  </w:style>
  <w:style w:type="character" w:customStyle="1" w:styleId="WW8Num31z0">
    <w:name w:val="WW8Num31z0"/>
    <w:uiPriority w:val="99"/>
    <w:rsid w:val="00CE73DF"/>
    <w:rPr>
      <w:rFonts w:ascii="Symbol" w:hAnsi="Symbol"/>
    </w:rPr>
  </w:style>
  <w:style w:type="character" w:customStyle="1" w:styleId="WW8Num31z1">
    <w:name w:val="WW8Num31z1"/>
    <w:uiPriority w:val="99"/>
    <w:rsid w:val="00CE73DF"/>
    <w:rPr>
      <w:rFonts w:ascii="Courier New" w:hAnsi="Courier New"/>
    </w:rPr>
  </w:style>
  <w:style w:type="character" w:customStyle="1" w:styleId="WW8Num31z2">
    <w:name w:val="WW8Num31z2"/>
    <w:uiPriority w:val="99"/>
    <w:rsid w:val="00CE73DF"/>
    <w:rPr>
      <w:rFonts w:ascii="Wingdings" w:hAnsi="Wingdings"/>
    </w:rPr>
  </w:style>
  <w:style w:type="character" w:customStyle="1" w:styleId="WW8Num32z2">
    <w:name w:val="WW8Num32z2"/>
    <w:uiPriority w:val="99"/>
    <w:rsid w:val="00CE73DF"/>
    <w:rPr>
      <w:rFonts w:ascii="Wingdings" w:hAnsi="Wingdings"/>
    </w:rPr>
  </w:style>
  <w:style w:type="character" w:customStyle="1" w:styleId="WW8Num33z0">
    <w:name w:val="WW8Num33z0"/>
    <w:uiPriority w:val="99"/>
    <w:rsid w:val="00CE73DF"/>
    <w:rPr>
      <w:rFonts w:ascii="Symbol" w:hAnsi="Symbol"/>
    </w:rPr>
  </w:style>
  <w:style w:type="character" w:customStyle="1" w:styleId="WW8Num33z1">
    <w:name w:val="WW8Num33z1"/>
    <w:uiPriority w:val="99"/>
    <w:rsid w:val="00CE73DF"/>
    <w:rPr>
      <w:rFonts w:ascii="Courier New" w:hAnsi="Courier New"/>
    </w:rPr>
  </w:style>
  <w:style w:type="character" w:customStyle="1" w:styleId="WW8Num33z2">
    <w:name w:val="WW8Num33z2"/>
    <w:uiPriority w:val="99"/>
    <w:rsid w:val="00CE73DF"/>
    <w:rPr>
      <w:rFonts w:ascii="Wingdings" w:hAnsi="Wingdings"/>
    </w:rPr>
  </w:style>
  <w:style w:type="character" w:customStyle="1" w:styleId="WW8Num34z0">
    <w:name w:val="WW8Num34z0"/>
    <w:uiPriority w:val="99"/>
    <w:rsid w:val="00CE73DF"/>
    <w:rPr>
      <w:rFonts w:ascii="Symbol" w:hAnsi="Symbol"/>
    </w:rPr>
  </w:style>
  <w:style w:type="character" w:customStyle="1" w:styleId="WW8Num34z1">
    <w:name w:val="WW8Num34z1"/>
    <w:uiPriority w:val="99"/>
    <w:rsid w:val="00CE73DF"/>
    <w:rPr>
      <w:rFonts w:ascii="Courier New" w:hAnsi="Courier New"/>
    </w:rPr>
  </w:style>
  <w:style w:type="character" w:customStyle="1" w:styleId="WW8Num34z2">
    <w:name w:val="WW8Num34z2"/>
    <w:uiPriority w:val="99"/>
    <w:rsid w:val="00CE73DF"/>
    <w:rPr>
      <w:rFonts w:ascii="Wingdings" w:hAnsi="Wingdings"/>
    </w:rPr>
  </w:style>
  <w:style w:type="character" w:customStyle="1" w:styleId="WW8Num36z0">
    <w:name w:val="WW8Num36z0"/>
    <w:uiPriority w:val="99"/>
    <w:rsid w:val="00CE73DF"/>
    <w:rPr>
      <w:rFonts w:ascii="Wingdings" w:hAnsi="Wingdings"/>
    </w:rPr>
  </w:style>
  <w:style w:type="character" w:customStyle="1" w:styleId="WW8Num36z1">
    <w:name w:val="WW8Num36z1"/>
    <w:uiPriority w:val="99"/>
    <w:rsid w:val="00CE73DF"/>
    <w:rPr>
      <w:rFonts w:ascii="Courier New" w:hAnsi="Courier New"/>
    </w:rPr>
  </w:style>
  <w:style w:type="character" w:customStyle="1" w:styleId="WW8Num36z3">
    <w:name w:val="WW8Num36z3"/>
    <w:uiPriority w:val="99"/>
    <w:rsid w:val="00CE73DF"/>
    <w:rPr>
      <w:rFonts w:ascii="Symbol" w:hAnsi="Symbol"/>
    </w:rPr>
  </w:style>
  <w:style w:type="character" w:customStyle="1" w:styleId="WW8Num37z0">
    <w:name w:val="WW8Num37z0"/>
    <w:uiPriority w:val="99"/>
    <w:rsid w:val="00CE73DF"/>
    <w:rPr>
      <w:rFonts w:ascii="Symbol" w:hAnsi="Symbol"/>
    </w:rPr>
  </w:style>
  <w:style w:type="character" w:customStyle="1" w:styleId="WW8Num37z1">
    <w:name w:val="WW8Num37z1"/>
    <w:uiPriority w:val="99"/>
    <w:rsid w:val="00CE73DF"/>
    <w:rPr>
      <w:rFonts w:ascii="Courier New" w:hAnsi="Courier New"/>
    </w:rPr>
  </w:style>
  <w:style w:type="character" w:customStyle="1" w:styleId="WW8Num37z2">
    <w:name w:val="WW8Num37z2"/>
    <w:uiPriority w:val="99"/>
    <w:rsid w:val="00CE73DF"/>
    <w:rPr>
      <w:rFonts w:ascii="Wingdings" w:hAnsi="Wingdings"/>
    </w:rPr>
  </w:style>
  <w:style w:type="character" w:customStyle="1" w:styleId="WW8Num38z0">
    <w:name w:val="WW8Num38z0"/>
    <w:uiPriority w:val="99"/>
    <w:rsid w:val="00CE73DF"/>
    <w:rPr>
      <w:rFonts w:ascii="Symbol" w:hAnsi="Symbol"/>
    </w:rPr>
  </w:style>
  <w:style w:type="character" w:customStyle="1" w:styleId="WW8Num38z1">
    <w:name w:val="WW8Num38z1"/>
    <w:uiPriority w:val="99"/>
    <w:rsid w:val="00CE73DF"/>
    <w:rPr>
      <w:rFonts w:ascii="Courier New" w:hAnsi="Courier New"/>
    </w:rPr>
  </w:style>
  <w:style w:type="character" w:customStyle="1" w:styleId="WW8Num38z2">
    <w:name w:val="WW8Num38z2"/>
    <w:uiPriority w:val="99"/>
    <w:rsid w:val="00CE73DF"/>
    <w:rPr>
      <w:rFonts w:ascii="Wingdings" w:hAnsi="Wingdings"/>
    </w:rPr>
  </w:style>
  <w:style w:type="character" w:customStyle="1" w:styleId="WW8Num40z0">
    <w:name w:val="WW8Num40z0"/>
    <w:uiPriority w:val="99"/>
    <w:rsid w:val="00CE73DF"/>
    <w:rPr>
      <w:rFonts w:ascii="Symbol" w:hAnsi="Symbol"/>
    </w:rPr>
  </w:style>
  <w:style w:type="character" w:customStyle="1" w:styleId="WW8Num41z0">
    <w:name w:val="WW8Num41z0"/>
    <w:uiPriority w:val="99"/>
    <w:rsid w:val="00CE73DF"/>
    <w:rPr>
      <w:rFonts w:ascii="Symbol" w:hAnsi="Symbol"/>
      <w:color w:val="auto"/>
    </w:rPr>
  </w:style>
  <w:style w:type="character" w:customStyle="1" w:styleId="WW8Num41z1">
    <w:name w:val="WW8Num41z1"/>
    <w:uiPriority w:val="99"/>
    <w:rsid w:val="00CE73DF"/>
    <w:rPr>
      <w:rFonts w:ascii="Courier New" w:hAnsi="Courier New"/>
    </w:rPr>
  </w:style>
  <w:style w:type="character" w:customStyle="1" w:styleId="WW8Num41z2">
    <w:name w:val="WW8Num41z2"/>
    <w:uiPriority w:val="99"/>
    <w:rsid w:val="00CE73DF"/>
    <w:rPr>
      <w:rFonts w:ascii="Wingdings" w:hAnsi="Wingdings"/>
    </w:rPr>
  </w:style>
  <w:style w:type="character" w:customStyle="1" w:styleId="WW8Num41z3">
    <w:name w:val="WW8Num41z3"/>
    <w:uiPriority w:val="99"/>
    <w:rsid w:val="00CE73DF"/>
    <w:rPr>
      <w:rFonts w:ascii="Symbol" w:hAnsi="Symbol"/>
    </w:rPr>
  </w:style>
  <w:style w:type="character" w:customStyle="1" w:styleId="WW8Num42z2">
    <w:name w:val="WW8Num42z2"/>
    <w:uiPriority w:val="99"/>
    <w:rsid w:val="00CE73DF"/>
    <w:rPr>
      <w:rFonts w:ascii="Arial" w:hAnsi="Arial"/>
    </w:rPr>
  </w:style>
  <w:style w:type="character" w:customStyle="1" w:styleId="WW8Num43z0">
    <w:name w:val="WW8Num43z0"/>
    <w:uiPriority w:val="99"/>
    <w:rsid w:val="00CE73DF"/>
    <w:rPr>
      <w:rFonts w:ascii="Symbol" w:hAnsi="Symbol"/>
    </w:rPr>
  </w:style>
  <w:style w:type="character" w:customStyle="1" w:styleId="WW8Num43z1">
    <w:name w:val="WW8Num43z1"/>
    <w:uiPriority w:val="99"/>
    <w:rsid w:val="00CE73DF"/>
    <w:rPr>
      <w:rFonts w:ascii="Courier New" w:hAnsi="Courier New"/>
    </w:rPr>
  </w:style>
  <w:style w:type="character" w:customStyle="1" w:styleId="WW8Num43z2">
    <w:name w:val="WW8Num43z2"/>
    <w:uiPriority w:val="99"/>
    <w:rsid w:val="00CE73DF"/>
    <w:rPr>
      <w:rFonts w:ascii="Symbol" w:hAnsi="Symbol"/>
      <w:color w:val="auto"/>
    </w:rPr>
  </w:style>
  <w:style w:type="character" w:customStyle="1" w:styleId="WW8Num43z5">
    <w:name w:val="WW8Num43z5"/>
    <w:uiPriority w:val="99"/>
    <w:rsid w:val="00CE73DF"/>
    <w:rPr>
      <w:rFonts w:ascii="Wingdings" w:hAnsi="Wingdings"/>
    </w:rPr>
  </w:style>
  <w:style w:type="character" w:customStyle="1" w:styleId="WW8Num44z0">
    <w:name w:val="WW8Num44z0"/>
    <w:uiPriority w:val="99"/>
    <w:rsid w:val="00CE73DF"/>
    <w:rPr>
      <w:rFonts w:ascii="Symbol" w:hAnsi="Symbol"/>
    </w:rPr>
  </w:style>
  <w:style w:type="character" w:customStyle="1" w:styleId="WW8Num44z1">
    <w:name w:val="WW8Num44z1"/>
    <w:uiPriority w:val="99"/>
    <w:rsid w:val="00CE73DF"/>
    <w:rPr>
      <w:rFonts w:ascii="Courier New" w:hAnsi="Courier New"/>
    </w:rPr>
  </w:style>
  <w:style w:type="character" w:customStyle="1" w:styleId="WW8Num44z2">
    <w:name w:val="WW8Num44z2"/>
    <w:uiPriority w:val="99"/>
    <w:rsid w:val="00CE73DF"/>
    <w:rPr>
      <w:rFonts w:ascii="Wingdings" w:hAnsi="Wingdings"/>
    </w:rPr>
  </w:style>
  <w:style w:type="character" w:customStyle="1" w:styleId="Fontepargpadro1">
    <w:name w:val="Fonte parág. padrão1"/>
    <w:rsid w:val="00CE73DF"/>
  </w:style>
  <w:style w:type="character" w:styleId="Forte">
    <w:name w:val="Strong"/>
    <w:basedOn w:val="Fontepargpadro1"/>
    <w:uiPriority w:val="22"/>
    <w:qFormat/>
    <w:rsid w:val="00CE73DF"/>
    <w:rPr>
      <w:rFonts w:cs="Times New Roman"/>
      <w:b/>
      <w:bCs/>
    </w:rPr>
  </w:style>
  <w:style w:type="character" w:styleId="Hyperlink">
    <w:name w:val="Hyperlink"/>
    <w:basedOn w:val="Fontepargpadro1"/>
    <w:uiPriority w:val="99"/>
    <w:rsid w:val="00CE73DF"/>
    <w:rPr>
      <w:rFonts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rsid w:val="00CE73DF"/>
    <w:rPr>
      <w:rFonts w:cs="Times New Roman"/>
    </w:rPr>
  </w:style>
  <w:style w:type="character" w:customStyle="1" w:styleId="Ttulo1Char">
    <w:name w:val="Título 1 Char"/>
    <w:basedOn w:val="Fontepargpadro1"/>
    <w:uiPriority w:val="99"/>
    <w:rsid w:val="00CE73DF"/>
    <w:rPr>
      <w:rFonts w:ascii="Verdana" w:hAnsi="Verdana" w:cs="Arial"/>
      <w:b/>
      <w:bCs/>
      <w:kern w:val="1"/>
      <w:sz w:val="32"/>
      <w:szCs w:val="32"/>
    </w:rPr>
  </w:style>
  <w:style w:type="character" w:customStyle="1" w:styleId="Ttulo2Char">
    <w:name w:val="Título 2 Char"/>
    <w:basedOn w:val="Fontepargpadro1"/>
    <w:uiPriority w:val="99"/>
    <w:rsid w:val="00CE73DF"/>
    <w:rPr>
      <w:rFonts w:ascii="Book Antiqua" w:hAnsi="Book Antiqua" w:cs="Times New Roman"/>
      <w:b/>
      <w:i/>
      <w:sz w:val="24"/>
      <w:lang w:val="pt-BR"/>
    </w:rPr>
  </w:style>
  <w:style w:type="character" w:customStyle="1" w:styleId="TextodebaloChar">
    <w:name w:val="Texto de balão Char"/>
    <w:basedOn w:val="Fontepargpadro1"/>
    <w:uiPriority w:val="99"/>
    <w:rsid w:val="00CE73DF"/>
    <w:rPr>
      <w:rFonts w:ascii="Tahoma" w:hAnsi="Tahoma" w:cs="Tahoma"/>
      <w:sz w:val="16"/>
      <w:szCs w:val="16"/>
    </w:rPr>
  </w:style>
  <w:style w:type="character" w:customStyle="1" w:styleId="TextodenotadefimChar">
    <w:name w:val="Texto de nota de fim Char"/>
    <w:basedOn w:val="Fontepargpadro1"/>
    <w:uiPriority w:val="99"/>
    <w:rsid w:val="00CE73DF"/>
    <w:rPr>
      <w:rFonts w:cs="Times New Roman"/>
      <w:lang w:val="pt-BR"/>
    </w:rPr>
  </w:style>
  <w:style w:type="character" w:customStyle="1" w:styleId="EndnoteCharacters">
    <w:name w:val="Endnote Characters"/>
    <w:basedOn w:val="Fontepargpadro1"/>
    <w:uiPriority w:val="99"/>
    <w:rsid w:val="00CE73DF"/>
    <w:rPr>
      <w:rFonts w:cs="Times New Roman"/>
      <w:vertAlign w:val="superscript"/>
    </w:rPr>
  </w:style>
  <w:style w:type="paragraph" w:customStyle="1" w:styleId="Heading">
    <w:name w:val="Heading"/>
    <w:basedOn w:val="Normal"/>
    <w:next w:val="Corpodetexto"/>
    <w:uiPriority w:val="99"/>
    <w:rsid w:val="00CE73DF"/>
    <w:pPr>
      <w:keepNext/>
      <w:spacing w:before="240" w:after="120"/>
    </w:pPr>
    <w:rPr>
      <w:rFonts w:ascii="Arial" w:hAnsi="Arial" w:cs="Bitstream Vera 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CE73D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D6082"/>
    <w:rPr>
      <w:sz w:val="24"/>
      <w:szCs w:val="24"/>
      <w:lang w:eastAsia="ar-SA"/>
    </w:rPr>
  </w:style>
  <w:style w:type="paragraph" w:styleId="Lista">
    <w:name w:val="List"/>
    <w:basedOn w:val="Corpodetexto"/>
    <w:uiPriority w:val="99"/>
    <w:rsid w:val="00CE73DF"/>
  </w:style>
  <w:style w:type="paragraph" w:customStyle="1" w:styleId="Caption1">
    <w:name w:val="Caption1"/>
    <w:basedOn w:val="Normal"/>
    <w:uiPriority w:val="99"/>
    <w:rsid w:val="00CE73D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CE73DF"/>
    <w:pPr>
      <w:suppressLineNumbers/>
    </w:pPr>
  </w:style>
  <w:style w:type="paragraph" w:styleId="NormalWeb">
    <w:name w:val="Normal (Web)"/>
    <w:basedOn w:val="Normal"/>
    <w:uiPriority w:val="99"/>
    <w:rsid w:val="00CE73DF"/>
    <w:pPr>
      <w:spacing w:before="280" w:after="280"/>
    </w:pPr>
    <w:rPr>
      <w:lang w:val="en-US"/>
    </w:rPr>
  </w:style>
  <w:style w:type="paragraph" w:styleId="Cabealho">
    <w:name w:val="header"/>
    <w:basedOn w:val="Normal"/>
    <w:link w:val="CabealhoChar"/>
    <w:uiPriority w:val="99"/>
    <w:rsid w:val="00CE73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D6082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CE73D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D6082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1"/>
    <w:uiPriority w:val="99"/>
    <w:rsid w:val="00CE73DF"/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6D6082"/>
    <w:rPr>
      <w:sz w:val="0"/>
      <w:szCs w:val="0"/>
      <w:lang w:eastAsia="ar-SA"/>
    </w:rPr>
  </w:style>
  <w:style w:type="paragraph" w:styleId="PargrafodaLista">
    <w:name w:val="List Paragraph"/>
    <w:basedOn w:val="Normal"/>
    <w:uiPriority w:val="34"/>
    <w:qFormat/>
    <w:rsid w:val="00CE73DF"/>
    <w:pPr>
      <w:spacing w:before="240" w:after="240"/>
      <w:ind w:left="720"/>
    </w:pPr>
    <w:rPr>
      <w:rFonts w:ascii="Calibri" w:hAnsi="Calibri"/>
      <w:sz w:val="22"/>
      <w:szCs w:val="22"/>
    </w:rPr>
  </w:style>
  <w:style w:type="paragraph" w:customStyle="1" w:styleId="HTMLPreformatted1">
    <w:name w:val="HTML Preformatted1"/>
    <w:basedOn w:val="Normal"/>
    <w:uiPriority w:val="99"/>
    <w:rsid w:val="00CE7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denotadefim">
    <w:name w:val="endnote text"/>
    <w:basedOn w:val="Normal"/>
    <w:link w:val="TextodenotadefimChar1"/>
    <w:uiPriority w:val="99"/>
    <w:rsid w:val="00CE73DF"/>
    <w:rPr>
      <w:sz w:val="20"/>
      <w:szCs w:val="20"/>
    </w:rPr>
  </w:style>
  <w:style w:type="character" w:customStyle="1" w:styleId="TextodenotadefimChar1">
    <w:name w:val="Texto de nota de fim Char1"/>
    <w:basedOn w:val="Fontepargpadro"/>
    <w:link w:val="Textodenotadefim"/>
    <w:uiPriority w:val="99"/>
    <w:semiHidden/>
    <w:rsid w:val="006D6082"/>
    <w:rPr>
      <w:sz w:val="20"/>
      <w:szCs w:val="20"/>
      <w:lang w:eastAsia="ar-SA"/>
    </w:rPr>
  </w:style>
  <w:style w:type="paragraph" w:customStyle="1" w:styleId="TableContents">
    <w:name w:val="Table Contents"/>
    <w:basedOn w:val="Normal"/>
    <w:uiPriority w:val="99"/>
    <w:rsid w:val="00CE73DF"/>
    <w:pPr>
      <w:suppressLineNumbers/>
    </w:pPr>
  </w:style>
  <w:style w:type="paragraph" w:customStyle="1" w:styleId="TableHeading">
    <w:name w:val="Table Heading"/>
    <w:basedOn w:val="TableContents"/>
    <w:uiPriority w:val="99"/>
    <w:rsid w:val="00CE73DF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uiPriority w:val="99"/>
    <w:rsid w:val="00CE73DF"/>
  </w:style>
  <w:style w:type="table" w:styleId="Tabelacomgrade">
    <w:name w:val="Table Grid"/>
    <w:basedOn w:val="Tabelanormal"/>
    <w:uiPriority w:val="59"/>
    <w:rsid w:val="00A4595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545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que divulgar para os alunos</vt:lpstr>
      <vt:lpstr>O que divulgar para os alunos</vt:lpstr>
    </vt:vector>
  </TitlesOfParts>
  <Company>Hewlett-Packard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divulgar para os alunos</dc:title>
  <dc:creator>Windows User</dc:creator>
  <cp:lastModifiedBy>Felipe Miguel</cp:lastModifiedBy>
  <cp:revision>8</cp:revision>
  <cp:lastPrinted>2022-04-27T01:48:00Z</cp:lastPrinted>
  <dcterms:created xsi:type="dcterms:W3CDTF">2022-05-21T00:20:00Z</dcterms:created>
  <dcterms:modified xsi:type="dcterms:W3CDTF">2022-06-13T15:36:00Z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-898964721</vt:i4>
  </property>
  <property fmtid="{D5CDD505-2E9C-101B-9397-08002B2CF9AE}" pid="3" name="_AuthorEmail">
    <vt:lpwstr>cpoderoso@fiap.com.br</vt:lpwstr>
  </property>
  <property fmtid="{D5CDD505-2E9C-101B-9397-08002B2CF9AE}" pid="4" name="_AuthorEmailDisplayName">
    <vt:lpwstr>Celso Henrique Poderoso de Oliveira</vt:lpwstr>
  </property>
  <property fmtid="{D5CDD505-2E9C-101B-9397-08002B2CF9AE}" pid="5" name="_EmailSubject">
    <vt:lpwstr>AM - Considere este</vt:lpwstr>
  </property>
  <property fmtid="{D5CDD505-2E9C-101B-9397-08002B2CF9AE}" pid="6" name="_ReviewingToolsShownOnce">
    <vt:lpwstr/>
  </property>
</Properties>
</file>